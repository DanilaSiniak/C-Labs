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rPr>
          <w:sz w:val="26"/>
          <w:szCs w:val="26"/>
        </w:rPr>
      </w:pPr>
    </w:p>
    <w:p w:rsidR="00B47D5B" w:rsidRPr="00B47D5B" w:rsidRDefault="00B47D5B" w:rsidP="00BC3D7E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47D5B" w:rsidRPr="00B47D5B" w:rsidRDefault="00B47D5B" w:rsidP="008A3C91">
      <w:pPr>
        <w:rPr>
          <w:sz w:val="26"/>
          <w:szCs w:val="26"/>
        </w:rPr>
      </w:pPr>
    </w:p>
    <w:p w:rsidR="00BC3D7E" w:rsidRPr="00B47D5B" w:rsidRDefault="00BC3D7E" w:rsidP="003645D2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Лабораторная работа №1</w:t>
      </w:r>
    </w:p>
    <w:p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«Языки программирования</w:t>
      </w:r>
      <w:r w:rsidR="00BC3D7E" w:rsidRPr="00B47D5B">
        <w:rPr>
          <w:sz w:val="26"/>
          <w:szCs w:val="26"/>
        </w:rPr>
        <w:t>»</w:t>
      </w:r>
    </w:p>
    <w:p w:rsidR="00BC3D7E" w:rsidRPr="00B47D5B" w:rsidRDefault="00745641" w:rsidP="00BC3D7E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proofErr w:type="gramStart"/>
      <w:r w:rsidRPr="00B47D5B">
        <w:rPr>
          <w:sz w:val="26"/>
          <w:szCs w:val="26"/>
        </w:rPr>
        <w:t>«</w:t>
      </w:r>
      <w:r w:rsidR="00A9074E" w:rsidRPr="00C1772C">
        <w:rPr>
          <w:sz w:val="26"/>
          <w:szCs w:val="26"/>
        </w:rPr>
        <w:t xml:space="preserve"> </w:t>
      </w:r>
      <w:r w:rsidR="00C108FC" w:rsidRPr="00B47D5B">
        <w:rPr>
          <w:sz w:val="26"/>
          <w:szCs w:val="26"/>
          <w:lang w:val="be-BY"/>
        </w:rPr>
        <w:t>Классы</w:t>
      </w:r>
      <w:proofErr w:type="gramEnd"/>
      <w:r w:rsidRPr="00B47D5B">
        <w:rPr>
          <w:sz w:val="26"/>
          <w:szCs w:val="26"/>
          <w:lang w:val="be-BY"/>
        </w:rPr>
        <w:t xml:space="preserve"> </w:t>
      </w:r>
      <w:r w:rsidR="00C108FC" w:rsidRPr="00B47D5B">
        <w:rPr>
          <w:sz w:val="26"/>
          <w:szCs w:val="26"/>
          <w:lang w:val="be-BY"/>
        </w:rPr>
        <w:t>и объекты в С++</w:t>
      </w:r>
      <w:r w:rsidR="00A9074E" w:rsidRPr="00C1772C">
        <w:rPr>
          <w:sz w:val="26"/>
          <w:szCs w:val="26"/>
        </w:rPr>
        <w:t xml:space="preserve"> </w:t>
      </w:r>
      <w:r w:rsidR="00BC3D7E" w:rsidRPr="00B47D5B">
        <w:rPr>
          <w:sz w:val="26"/>
          <w:szCs w:val="26"/>
        </w:rPr>
        <w:t>»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8A3C91" w:rsidRPr="00B47D5B" w:rsidRDefault="008A3C91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8A3C91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Default="00FF69C9" w:rsidP="00BC3D7E">
      <w:pPr>
        <w:jc w:val="center"/>
        <w:rPr>
          <w:sz w:val="26"/>
          <w:szCs w:val="26"/>
        </w:rPr>
      </w:pPr>
    </w:p>
    <w:p w:rsidR="00B47D5B" w:rsidRPr="00B47D5B" w:rsidRDefault="00B47D5B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jc w:val="center"/>
        <w:rPr>
          <w:sz w:val="26"/>
          <w:szCs w:val="26"/>
        </w:rPr>
      </w:pPr>
    </w:p>
    <w:p w:rsidR="00B47D5B" w:rsidRPr="00B47D5B" w:rsidRDefault="00B47D5B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7B7FAE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B47D5B">
        <w:rPr>
          <w:sz w:val="26"/>
          <w:szCs w:val="26"/>
        </w:rPr>
        <w:t>:</w:t>
      </w:r>
    </w:p>
    <w:p w:rsidR="00BC3D7E" w:rsidRPr="00B47D5B" w:rsidRDefault="007B7FAE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="00C108FC" w:rsidRPr="00B47D5B">
        <w:rPr>
          <w:sz w:val="26"/>
          <w:szCs w:val="26"/>
        </w:rPr>
        <w:t xml:space="preserve"> 2</w:t>
      </w:r>
      <w:r w:rsidR="00BC3D7E" w:rsidRPr="00B47D5B">
        <w:rPr>
          <w:sz w:val="26"/>
          <w:szCs w:val="26"/>
        </w:rPr>
        <w:t xml:space="preserve"> курса</w:t>
      </w:r>
    </w:p>
    <w:p w:rsidR="00BC3D7E" w:rsidRPr="00B47D5B" w:rsidRDefault="007B7FAE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ПО-4</w:t>
      </w:r>
      <w:r w:rsidR="00A9074E" w:rsidRPr="00C1772C">
        <w:rPr>
          <w:sz w:val="26"/>
          <w:szCs w:val="26"/>
        </w:rPr>
        <w:t xml:space="preserve"> </w:t>
      </w:r>
      <w:r>
        <w:rPr>
          <w:sz w:val="26"/>
          <w:szCs w:val="26"/>
        </w:rPr>
        <w:t>(2)</w:t>
      </w:r>
    </w:p>
    <w:p w:rsidR="00BC3D7E" w:rsidRPr="007B7FAE" w:rsidRDefault="007B7FAE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Синяк Д</w:t>
      </w:r>
      <w:r w:rsidRPr="00F17AAE">
        <w:rPr>
          <w:sz w:val="26"/>
          <w:szCs w:val="26"/>
        </w:rPr>
        <w:t>.</w:t>
      </w:r>
      <w:r>
        <w:rPr>
          <w:sz w:val="26"/>
          <w:szCs w:val="26"/>
        </w:rPr>
        <w:t>А</w:t>
      </w:r>
    </w:p>
    <w:p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:rsidR="00BC3D7E" w:rsidRPr="00B47D5B" w:rsidRDefault="00BC3D7E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Хацкевич М. В.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BC3D7E">
      <w:pPr>
        <w:rPr>
          <w:sz w:val="26"/>
          <w:szCs w:val="26"/>
        </w:rPr>
      </w:pPr>
    </w:p>
    <w:p w:rsidR="00767CB6" w:rsidRPr="00B47D5B" w:rsidRDefault="00767CB6" w:rsidP="00BC3D7E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jc w:val="center"/>
        <w:rPr>
          <w:sz w:val="26"/>
          <w:szCs w:val="26"/>
        </w:rPr>
      </w:pPr>
    </w:p>
    <w:p w:rsidR="00B47D5B" w:rsidRPr="00B47D5B" w:rsidRDefault="00B47D5B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7B7FAE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BC3D7E" w:rsidRPr="007B7FAE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B47D5B">
        <w:rPr>
          <w:sz w:val="26"/>
          <w:szCs w:val="26"/>
        </w:rPr>
        <w:br w:type="page"/>
      </w:r>
      <w:r w:rsidR="00C108FC" w:rsidRPr="007B7FAE">
        <w:rPr>
          <w:sz w:val="28"/>
          <w:szCs w:val="28"/>
        </w:rPr>
        <w:lastRenderedPageBreak/>
        <w:t>Лабораторная работа №1</w:t>
      </w:r>
    </w:p>
    <w:p w:rsidR="00EE5F17" w:rsidRPr="007B7FAE" w:rsidRDefault="00C108FC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7B7FAE">
        <w:rPr>
          <w:sz w:val="28"/>
          <w:szCs w:val="28"/>
        </w:rPr>
        <w:t xml:space="preserve">Классы и объекты </w:t>
      </w:r>
      <w:proofErr w:type="gramStart"/>
      <w:r w:rsidRPr="007B7FAE">
        <w:rPr>
          <w:sz w:val="28"/>
          <w:szCs w:val="28"/>
        </w:rPr>
        <w:t>в С</w:t>
      </w:r>
      <w:proofErr w:type="gramEnd"/>
      <w:r w:rsidRPr="007B7FAE">
        <w:rPr>
          <w:sz w:val="28"/>
          <w:szCs w:val="28"/>
        </w:rPr>
        <w:t>++</w:t>
      </w:r>
    </w:p>
    <w:p w:rsidR="00BC3D7E" w:rsidRDefault="00BC3D7E" w:rsidP="00C108FC">
      <w:pPr>
        <w:widowControl/>
        <w:autoSpaceDE/>
        <w:autoSpaceDN/>
        <w:adjustRightInd/>
        <w:spacing w:before="240"/>
        <w:rPr>
          <w:i/>
          <w:sz w:val="26"/>
          <w:szCs w:val="26"/>
        </w:rPr>
      </w:pPr>
      <w:r w:rsidRPr="007B7FAE">
        <w:rPr>
          <w:b/>
          <w:sz w:val="26"/>
          <w:szCs w:val="26"/>
        </w:rPr>
        <w:t xml:space="preserve">Цель работы: </w:t>
      </w:r>
      <w:r w:rsidR="00C108FC" w:rsidRPr="007B7FAE">
        <w:rPr>
          <w:i/>
          <w:sz w:val="26"/>
          <w:szCs w:val="26"/>
        </w:rPr>
        <w:t>получить практические навыки реализации классов на С++. Написать программу, в которой создаются и разрушаются объекты, определенного пользователем класса. Выполнить исследование вызовов конструкторов и деструкторов.</w:t>
      </w:r>
    </w:p>
    <w:p w:rsidR="00F17AAE" w:rsidRPr="00B47D5B" w:rsidRDefault="00F17AAE" w:rsidP="00F17AAE">
      <w:pPr>
        <w:widowControl/>
        <w:autoSpaceDE/>
        <w:autoSpaceDN/>
        <w:adjustRightInd/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>Вариант 1</w:t>
      </w:r>
    </w:p>
    <w:p w:rsidR="00F17AAE" w:rsidRPr="00B47D5B" w:rsidRDefault="00F17AAE" w:rsidP="00F17AAE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>Задание:</w:t>
      </w:r>
    </w:p>
    <w:p w:rsidR="00F17AAE" w:rsidRPr="00B47D5B" w:rsidRDefault="00F17AAE" w:rsidP="00F17AAE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 xml:space="preserve">1. Определить пользовательский класс в соответствии с вариантом </w:t>
      </w:r>
      <w:r>
        <w:rPr>
          <w:sz w:val="26"/>
          <w:szCs w:val="26"/>
        </w:rPr>
        <w:t>задания</w:t>
      </w:r>
      <w:r w:rsidRPr="00B47D5B">
        <w:rPr>
          <w:sz w:val="26"/>
          <w:szCs w:val="26"/>
        </w:rPr>
        <w:t>.</w:t>
      </w:r>
    </w:p>
    <w:p w:rsidR="00F17AAE" w:rsidRPr="00B47D5B" w:rsidRDefault="00F17AAE" w:rsidP="00F17AAE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>2. Определить в классе следующие конструкторы: без параметров, с параметрами, копирования.</w:t>
      </w:r>
    </w:p>
    <w:p w:rsidR="00F17AAE" w:rsidRPr="00B47D5B" w:rsidRDefault="00F17AAE" w:rsidP="00F17AAE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>3. Определить в классе деструктор.</w:t>
      </w:r>
    </w:p>
    <w:p w:rsidR="00F17AAE" w:rsidRPr="00B47D5B" w:rsidRDefault="00F17AAE" w:rsidP="00F17AAE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>4. Определить в классе компоненты-функции для просмотра и установки полей данных.</w:t>
      </w:r>
    </w:p>
    <w:p w:rsidR="00F17AAE" w:rsidRPr="00B47D5B" w:rsidRDefault="00F17AAE" w:rsidP="00F17AAE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>5. Определить указатель на компоненту-функцию.</w:t>
      </w:r>
    </w:p>
    <w:p w:rsidR="00F17AAE" w:rsidRPr="00B47D5B" w:rsidRDefault="00F17AAE" w:rsidP="00F17AAE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>6. Определить указатель на экземпляр класса.</w:t>
      </w:r>
    </w:p>
    <w:p w:rsidR="00F17AAE" w:rsidRPr="00B47D5B" w:rsidRDefault="00F17AAE" w:rsidP="00F17AAE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>7. 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вызвал).</w:t>
      </w:r>
    </w:p>
    <w:p w:rsidR="00F17AAE" w:rsidRPr="00B47D5B" w:rsidRDefault="00F17AAE" w:rsidP="00F17AAE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>8. Показать в программе использование указателя на объект и указателя на компоненту-функцию.</w:t>
      </w:r>
    </w:p>
    <w:p w:rsidR="00F17AAE" w:rsidRPr="00B47D5B" w:rsidRDefault="00F17AAE" w:rsidP="00F17AAE">
      <w:pPr>
        <w:widowControl/>
        <w:autoSpaceDE/>
        <w:autoSpaceDN/>
        <w:adjustRightInd/>
        <w:spacing w:before="240"/>
        <w:rPr>
          <w:sz w:val="26"/>
          <w:szCs w:val="26"/>
        </w:rPr>
      </w:pPr>
      <w:r>
        <w:rPr>
          <w:sz w:val="26"/>
          <w:szCs w:val="26"/>
        </w:rPr>
        <w:t>СТУДЕНТ</w:t>
      </w:r>
    </w:p>
    <w:p w:rsidR="00F17AAE" w:rsidRDefault="00F17AAE" w:rsidP="00F17AAE">
      <w:pPr>
        <w:widowControl/>
        <w:autoSpaceDE/>
        <w:autoSpaceDN/>
        <w:adjustRightInd/>
        <w:rPr>
          <w:sz w:val="26"/>
          <w:szCs w:val="26"/>
        </w:rPr>
      </w:pPr>
      <w:r w:rsidRPr="00B47D5B">
        <w:rPr>
          <w:sz w:val="26"/>
          <w:szCs w:val="26"/>
        </w:rPr>
        <w:t xml:space="preserve">имя – </w:t>
      </w:r>
      <w:proofErr w:type="spellStart"/>
      <w:r w:rsidRPr="00B47D5B">
        <w:rPr>
          <w:sz w:val="26"/>
          <w:szCs w:val="26"/>
        </w:rPr>
        <w:t>char</w:t>
      </w:r>
      <w:proofErr w:type="spellEnd"/>
      <w:r w:rsidRPr="00B47D5B">
        <w:rPr>
          <w:sz w:val="26"/>
          <w:szCs w:val="26"/>
        </w:rPr>
        <w:t>*</w:t>
      </w:r>
    </w:p>
    <w:p w:rsidR="0088766A" w:rsidRPr="006B62A7" w:rsidRDefault="00334D5B" w:rsidP="00F17AAE">
      <w:pPr>
        <w:widowControl/>
        <w:autoSpaceDE/>
        <w:autoSpaceDN/>
        <w:adjustRightInd/>
        <w:rPr>
          <w:sz w:val="26"/>
          <w:szCs w:val="26"/>
        </w:rPr>
      </w:pPr>
      <w:r w:rsidRPr="00334D5B">
        <w:rPr>
          <w:sz w:val="26"/>
          <w:szCs w:val="26"/>
        </w:rPr>
        <w:t>дата</w:t>
      </w:r>
      <w:r w:rsidR="0088766A"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  <w:lang w:val="en-US"/>
        </w:rPr>
        <w:t>int</w:t>
      </w:r>
      <w:proofErr w:type="spellEnd"/>
    </w:p>
    <w:p w:rsidR="00F17AAE" w:rsidRPr="00B47D5B" w:rsidRDefault="00F17AAE" w:rsidP="00F17AAE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курс</w:t>
      </w:r>
      <w:r w:rsidRPr="00B47D5B">
        <w:rPr>
          <w:sz w:val="26"/>
          <w:szCs w:val="26"/>
        </w:rPr>
        <w:t xml:space="preserve"> – </w:t>
      </w:r>
      <w:proofErr w:type="spellStart"/>
      <w:r w:rsidRPr="00B47D5B">
        <w:rPr>
          <w:sz w:val="26"/>
          <w:szCs w:val="26"/>
        </w:rPr>
        <w:t>int</w:t>
      </w:r>
      <w:proofErr w:type="spellEnd"/>
    </w:p>
    <w:p w:rsidR="00F17AAE" w:rsidRDefault="00F17AAE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rPr>
          <w:b/>
          <w:sz w:val="26"/>
          <w:szCs w:val="26"/>
        </w:rPr>
      </w:pPr>
      <w:r w:rsidRPr="0088766A">
        <w:rPr>
          <w:b/>
          <w:sz w:val="26"/>
          <w:szCs w:val="26"/>
        </w:rPr>
        <w:lastRenderedPageBreak/>
        <w:t xml:space="preserve">Ход работы: </w:t>
      </w:r>
    </w:p>
    <w:p w:rsidR="0088766A" w:rsidRDefault="0088766A" w:rsidP="0088766A">
      <w:pPr>
        <w:widowControl/>
        <w:autoSpaceDE/>
        <w:autoSpaceDN/>
        <w:adjustRightInd/>
        <w:rPr>
          <w:b/>
          <w:sz w:val="26"/>
          <w:szCs w:val="26"/>
        </w:rPr>
      </w:pPr>
    </w:p>
    <w:p w:rsidR="0088766A" w:rsidRDefault="0088766A" w:rsidP="0088766A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t>1) Определение пользовательского класса с комментариями:</w:t>
      </w:r>
    </w:p>
    <w:p w:rsidR="0088766A" w:rsidRDefault="0088766A" w:rsidP="0088766A">
      <w:pPr>
        <w:widowControl/>
        <w:rPr>
          <w:b/>
          <w:sz w:val="26"/>
          <w:szCs w:val="26"/>
        </w:rPr>
      </w:pPr>
    </w:p>
    <w:p w:rsidR="006B62A7" w:rsidRPr="006B62A7" w:rsidRDefault="0088766A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D5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B62A7"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="006B62A7"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B62A7" w:rsidRPr="006B6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="006B62A7"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B62A7" w:rsidRP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student_name</w:t>
      </w:r>
      <w:proofErr w:type="spell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student_kyrs</w:t>
      </w:r>
      <w:proofErr w:type="spell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student_date</w:t>
      </w:r>
      <w:proofErr w:type="spell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B62A7" w:rsidRP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B62A7" w:rsidRP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B6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B6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6B6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</w:p>
    <w:p w:rsidR="006B62A7" w:rsidRP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B6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6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6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kyrs</w:t>
      </w:r>
      <w:proofErr w:type="spell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B62A7" w:rsidRP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B6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B6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kyrs</w:t>
      </w:r>
      <w:proofErr w:type="spell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6B6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B6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B6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B6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6B62A7" w:rsidRP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spellStart"/>
      <w:proofErr w:type="gramEnd"/>
      <w:r w:rsidRPr="006B62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B62A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B62A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</w:t>
      </w: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B6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B62A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B62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//деструктор</w:t>
      </w:r>
    </w:p>
    <w:p w:rsid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для установки значений поля имя</w:t>
      </w:r>
    </w:p>
    <w:p w:rsid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для установки значений поля дата</w:t>
      </w:r>
    </w:p>
    <w:p w:rsid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kyrs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kyrs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для установки значений поля курса</w:t>
      </w:r>
    </w:p>
    <w:p w:rsid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kyrs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для установки значений полей имя, дата, оценка</w:t>
      </w:r>
    </w:p>
    <w:p w:rsid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для просмотра данных</w:t>
      </w:r>
    </w:p>
    <w:p w:rsidR="006B62A7" w:rsidRDefault="006B62A7" w:rsidP="006B62A7">
      <w:pPr>
        <w:widowControl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//функция для просмотра данных (нужна, чтобы вызвать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констурктор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копирования, когда объект передается функции по значению</w:t>
      </w:r>
    </w:p>
    <w:p w:rsidR="00A9074E" w:rsidRDefault="00A9074E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8294B" w:rsidRDefault="0078294B" w:rsidP="006B62A7">
      <w:pPr>
        <w:widowControl/>
        <w:rPr>
          <w:sz w:val="26"/>
          <w:szCs w:val="26"/>
        </w:rPr>
      </w:pPr>
      <w:r w:rsidRPr="00B47D5B">
        <w:rPr>
          <w:sz w:val="26"/>
          <w:szCs w:val="26"/>
        </w:rPr>
        <w:t xml:space="preserve">2) Реализация конструкторов и деструкторов: </w:t>
      </w:r>
    </w:p>
    <w:p w:rsidR="0078294B" w:rsidRDefault="0078294B" w:rsidP="0088766A">
      <w:pPr>
        <w:widowControl/>
        <w:autoSpaceDE/>
        <w:autoSpaceDN/>
        <w:adjustRightInd/>
        <w:rPr>
          <w:b/>
          <w:sz w:val="26"/>
          <w:szCs w:val="26"/>
        </w:rPr>
      </w:pPr>
    </w:p>
    <w:p w:rsidR="006B62A7" w:rsidRPr="00C1772C" w:rsidRDefault="006B62A7" w:rsidP="006B62A7">
      <w:pPr>
        <w:widowControl/>
        <w:rPr>
          <w:rFonts w:eastAsiaTheme="minorHAnsi"/>
          <w:color w:val="000000"/>
          <w:szCs w:val="19"/>
          <w:lang w:eastAsia="en-US"/>
        </w:rPr>
      </w:pPr>
      <w:proofErr w:type="gramStart"/>
      <w:r w:rsidRPr="006B62A7">
        <w:rPr>
          <w:rFonts w:eastAsiaTheme="minorHAnsi"/>
          <w:color w:val="2B91AF"/>
          <w:szCs w:val="19"/>
          <w:lang w:val="en-US" w:eastAsia="en-US"/>
        </w:rPr>
        <w:t>Student</w:t>
      </w:r>
      <w:r w:rsidRPr="00C1772C">
        <w:rPr>
          <w:rFonts w:eastAsiaTheme="minorHAnsi"/>
          <w:color w:val="000000"/>
          <w:szCs w:val="19"/>
          <w:lang w:eastAsia="en-US"/>
        </w:rPr>
        <w:t>::</w:t>
      </w:r>
      <w:proofErr w:type="gramEnd"/>
      <w:r w:rsidRPr="006B62A7">
        <w:rPr>
          <w:rFonts w:eastAsiaTheme="minorHAnsi"/>
          <w:color w:val="000000"/>
          <w:szCs w:val="19"/>
          <w:lang w:val="en-US" w:eastAsia="en-US"/>
        </w:rPr>
        <w:t>Student</w:t>
      </w:r>
      <w:r w:rsidRPr="00C1772C">
        <w:rPr>
          <w:rFonts w:eastAsiaTheme="minorHAnsi"/>
          <w:color w:val="000000"/>
          <w:szCs w:val="19"/>
          <w:lang w:eastAsia="en-US"/>
        </w:rPr>
        <w:t>() {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szCs w:val="19"/>
          <w:lang w:eastAsia="en-US"/>
        </w:rPr>
      </w:pPr>
      <w:r w:rsidRPr="00C1772C">
        <w:rPr>
          <w:rFonts w:eastAsiaTheme="minorHAnsi"/>
          <w:color w:val="000000"/>
          <w:szCs w:val="19"/>
          <w:lang w:eastAsia="en-US"/>
        </w:rPr>
        <w:tab/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cout</w:t>
      </w:r>
      <w:proofErr w:type="spellEnd"/>
      <w:r w:rsidRPr="00C1772C">
        <w:rPr>
          <w:rFonts w:eastAsiaTheme="minorHAnsi"/>
          <w:color w:val="000000"/>
          <w:szCs w:val="19"/>
          <w:lang w:eastAsia="en-US"/>
        </w:rPr>
        <w:t xml:space="preserve"> </w:t>
      </w:r>
      <w:r w:rsidRPr="00C1772C">
        <w:rPr>
          <w:rFonts w:eastAsiaTheme="minorHAnsi"/>
          <w:color w:val="008080"/>
          <w:szCs w:val="19"/>
          <w:lang w:eastAsia="en-US"/>
        </w:rPr>
        <w:t>&lt;&lt;</w:t>
      </w:r>
      <w:r w:rsidRPr="00C1772C">
        <w:rPr>
          <w:rFonts w:eastAsiaTheme="minorHAnsi"/>
          <w:color w:val="000000"/>
          <w:szCs w:val="19"/>
          <w:lang w:eastAsia="en-US"/>
        </w:rPr>
        <w:t xml:space="preserve"> </w:t>
      </w:r>
      <w:r w:rsidRPr="00C1772C">
        <w:rPr>
          <w:rFonts w:eastAsiaTheme="minorHAnsi"/>
          <w:color w:val="A31515"/>
          <w:szCs w:val="19"/>
          <w:lang w:eastAsia="en-US"/>
        </w:rPr>
        <w:t xml:space="preserve">"// </w:t>
      </w:r>
      <w:r w:rsidRPr="006B62A7">
        <w:rPr>
          <w:rFonts w:eastAsiaTheme="minorHAnsi"/>
          <w:color w:val="A31515"/>
          <w:szCs w:val="19"/>
          <w:lang w:eastAsia="en-US"/>
        </w:rPr>
        <w:t>Конструктор</w:t>
      </w:r>
      <w:r w:rsidRPr="00C1772C">
        <w:rPr>
          <w:rFonts w:eastAsiaTheme="minorHAnsi"/>
          <w:color w:val="A31515"/>
          <w:szCs w:val="19"/>
          <w:lang w:eastAsia="en-US"/>
        </w:rPr>
        <w:t xml:space="preserve"> </w:t>
      </w:r>
      <w:r w:rsidRPr="006B62A7">
        <w:rPr>
          <w:rFonts w:eastAsiaTheme="minorHAnsi"/>
          <w:color w:val="A31515"/>
          <w:szCs w:val="19"/>
          <w:lang w:eastAsia="en-US"/>
        </w:rPr>
        <w:t>без</w:t>
      </w:r>
      <w:r w:rsidRPr="00C1772C">
        <w:rPr>
          <w:rFonts w:eastAsiaTheme="minorHAnsi"/>
          <w:color w:val="A31515"/>
          <w:szCs w:val="19"/>
          <w:lang w:eastAsia="en-US"/>
        </w:rPr>
        <w:t xml:space="preserve"> </w:t>
      </w:r>
      <w:r w:rsidRPr="006B62A7">
        <w:rPr>
          <w:rFonts w:eastAsiaTheme="minorHAnsi"/>
          <w:color w:val="A31515"/>
          <w:szCs w:val="19"/>
          <w:lang w:eastAsia="en-US"/>
        </w:rPr>
        <w:t>параметров</w:t>
      </w:r>
      <w:r w:rsidRPr="00C1772C">
        <w:rPr>
          <w:rFonts w:eastAsiaTheme="minorHAnsi"/>
          <w:color w:val="A31515"/>
          <w:szCs w:val="19"/>
          <w:lang w:eastAsia="en-US"/>
        </w:rPr>
        <w:t xml:space="preserve"> "</w:t>
      </w:r>
      <w:r w:rsidRPr="00C1772C">
        <w:rPr>
          <w:rFonts w:eastAsiaTheme="minorHAnsi"/>
          <w:color w:val="000000"/>
          <w:szCs w:val="19"/>
          <w:lang w:eastAsia="en-US"/>
        </w:rPr>
        <w:t xml:space="preserve"> </w:t>
      </w:r>
      <w:r w:rsidRPr="00C1772C">
        <w:rPr>
          <w:rFonts w:eastAsiaTheme="minorHAnsi"/>
          <w:color w:val="008080"/>
          <w:szCs w:val="19"/>
          <w:lang w:eastAsia="en-US"/>
        </w:rPr>
        <w:t>&lt;&lt;</w:t>
      </w:r>
      <w:r w:rsidRPr="00C1772C">
        <w:rPr>
          <w:rFonts w:eastAsiaTheme="minorHAnsi"/>
          <w:color w:val="000000"/>
          <w:szCs w:val="19"/>
          <w:lang w:eastAsia="en-US"/>
        </w:rPr>
        <w:t xml:space="preserve"> </w:t>
      </w:r>
      <w:r w:rsidRPr="006B62A7">
        <w:rPr>
          <w:rFonts w:eastAsiaTheme="minorHAnsi"/>
          <w:color w:val="0000FF"/>
          <w:szCs w:val="19"/>
          <w:lang w:val="en-US" w:eastAsia="en-US"/>
        </w:rPr>
        <w:t>this</w:t>
      </w:r>
      <w:r w:rsidRPr="00C1772C">
        <w:rPr>
          <w:rFonts w:eastAsiaTheme="minorHAnsi"/>
          <w:color w:val="000000"/>
          <w:szCs w:val="19"/>
          <w:lang w:eastAsia="en-US"/>
        </w:rPr>
        <w:t xml:space="preserve"> </w:t>
      </w:r>
      <w:r w:rsidRPr="00C1772C">
        <w:rPr>
          <w:rFonts w:eastAsiaTheme="minorHAnsi"/>
          <w:color w:val="008080"/>
          <w:szCs w:val="19"/>
          <w:lang w:eastAsia="en-US"/>
        </w:rPr>
        <w:t>&lt;&lt;</w:t>
      </w:r>
      <w:r w:rsidRPr="00C1772C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endl</w:t>
      </w:r>
      <w:proofErr w:type="spellEnd"/>
      <w:r w:rsidRPr="00C1772C">
        <w:rPr>
          <w:rFonts w:eastAsiaTheme="minorHAnsi"/>
          <w:color w:val="000000"/>
          <w:szCs w:val="19"/>
          <w:lang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>}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proofErr w:type="gramStart"/>
      <w:r w:rsidRPr="006B62A7">
        <w:rPr>
          <w:rFonts w:eastAsiaTheme="minorHAnsi"/>
          <w:color w:val="2B91AF"/>
          <w:szCs w:val="19"/>
          <w:lang w:val="en-US" w:eastAsia="en-US"/>
        </w:rPr>
        <w:t>Student</w:t>
      </w:r>
      <w:r w:rsidRPr="006B62A7">
        <w:rPr>
          <w:rFonts w:eastAsiaTheme="minorHAnsi"/>
          <w:color w:val="000000"/>
          <w:szCs w:val="19"/>
          <w:lang w:val="en-US" w:eastAsia="en-US"/>
        </w:rPr>
        <w:t>::</w:t>
      </w:r>
      <w:proofErr w:type="gramEnd"/>
      <w:r w:rsidRPr="006B62A7">
        <w:rPr>
          <w:rFonts w:eastAsiaTheme="minorHAnsi"/>
          <w:color w:val="000000"/>
          <w:szCs w:val="19"/>
          <w:lang w:val="en-US" w:eastAsia="en-US"/>
        </w:rPr>
        <w:t>Student(</w:t>
      </w:r>
      <w:r w:rsidRPr="006B62A7">
        <w:rPr>
          <w:rFonts w:eastAsiaTheme="minorHAnsi"/>
          <w:color w:val="0000FF"/>
          <w:szCs w:val="19"/>
          <w:lang w:val="en-US" w:eastAsia="en-US"/>
        </w:rPr>
        <w:t>char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* </w:t>
      </w:r>
      <w:r w:rsidRPr="006B62A7">
        <w:rPr>
          <w:rFonts w:eastAsiaTheme="minorHAnsi"/>
          <w:color w:val="808080"/>
          <w:szCs w:val="19"/>
          <w:lang w:val="en-US" w:eastAsia="en-US"/>
        </w:rPr>
        <w:t>name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, </w:t>
      </w:r>
      <w:proofErr w:type="spellStart"/>
      <w:r w:rsidRPr="006B62A7">
        <w:rPr>
          <w:rFonts w:eastAsiaTheme="minorHAnsi"/>
          <w:color w:val="0000FF"/>
          <w:szCs w:val="19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808080"/>
          <w:szCs w:val="19"/>
          <w:lang w:val="en-US" w:eastAsia="en-US"/>
        </w:rPr>
        <w:t>date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, </w:t>
      </w:r>
      <w:proofErr w:type="spellStart"/>
      <w:r w:rsidRPr="006B62A7">
        <w:rPr>
          <w:rFonts w:eastAsiaTheme="minorHAnsi"/>
          <w:color w:val="0000FF"/>
          <w:szCs w:val="19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808080"/>
          <w:szCs w:val="19"/>
          <w:lang w:val="en-US" w:eastAsia="en-US"/>
        </w:rPr>
        <w:t>kyrs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>)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>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student_name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 = </w:t>
      </w:r>
      <w:r w:rsidRPr="006B62A7">
        <w:rPr>
          <w:rFonts w:eastAsiaTheme="minorHAnsi"/>
          <w:color w:val="808080"/>
          <w:szCs w:val="19"/>
          <w:lang w:val="en-US" w:eastAsia="en-US"/>
        </w:rPr>
        <w:t>name</w:t>
      </w:r>
      <w:r w:rsidRPr="006B62A7">
        <w:rPr>
          <w:rFonts w:eastAsiaTheme="minorHAnsi"/>
          <w:color w:val="000000"/>
          <w:szCs w:val="19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student_date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 = </w:t>
      </w:r>
      <w:r w:rsidRPr="006B62A7">
        <w:rPr>
          <w:rFonts w:eastAsiaTheme="minorHAnsi"/>
          <w:color w:val="808080"/>
          <w:szCs w:val="19"/>
          <w:lang w:val="en-US" w:eastAsia="en-US"/>
        </w:rPr>
        <w:t>date</w:t>
      </w:r>
      <w:r w:rsidRPr="006B62A7">
        <w:rPr>
          <w:rFonts w:eastAsiaTheme="minorHAnsi"/>
          <w:color w:val="000000"/>
          <w:szCs w:val="19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student_kyrs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 = </w:t>
      </w:r>
      <w:proofErr w:type="spellStart"/>
      <w:r w:rsidRPr="006B62A7">
        <w:rPr>
          <w:rFonts w:eastAsiaTheme="minorHAnsi"/>
          <w:color w:val="808080"/>
          <w:szCs w:val="19"/>
          <w:lang w:val="en-US" w:eastAsia="en-US"/>
        </w:rPr>
        <w:t>kyrs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cout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8080"/>
          <w:szCs w:val="19"/>
          <w:lang w:val="en-US" w:eastAsia="en-US"/>
        </w:rPr>
        <w:t>&lt;&lt;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A31515"/>
          <w:szCs w:val="19"/>
          <w:lang w:val="en-US" w:eastAsia="en-US"/>
        </w:rPr>
        <w:t xml:space="preserve">"// </w:t>
      </w:r>
      <w:r w:rsidRPr="006B62A7">
        <w:rPr>
          <w:rFonts w:eastAsiaTheme="minorHAnsi"/>
          <w:color w:val="A31515"/>
          <w:szCs w:val="19"/>
          <w:lang w:eastAsia="en-US"/>
        </w:rPr>
        <w:t>Конструктор</w:t>
      </w:r>
      <w:r w:rsidRPr="006B62A7">
        <w:rPr>
          <w:rFonts w:eastAsiaTheme="minorHAnsi"/>
          <w:color w:val="A31515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A31515"/>
          <w:szCs w:val="19"/>
          <w:lang w:eastAsia="en-US"/>
        </w:rPr>
        <w:t>с</w:t>
      </w:r>
      <w:r w:rsidRPr="006B62A7">
        <w:rPr>
          <w:rFonts w:eastAsiaTheme="minorHAnsi"/>
          <w:color w:val="A31515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A31515"/>
          <w:szCs w:val="19"/>
          <w:lang w:eastAsia="en-US"/>
        </w:rPr>
        <w:t>параметром</w:t>
      </w:r>
      <w:r w:rsidRPr="006B62A7">
        <w:rPr>
          <w:rFonts w:eastAsiaTheme="minorHAnsi"/>
          <w:color w:val="A31515"/>
          <w:szCs w:val="19"/>
          <w:lang w:val="en-US" w:eastAsia="en-US"/>
        </w:rPr>
        <w:t>"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8080"/>
          <w:szCs w:val="19"/>
          <w:lang w:val="en-US" w:eastAsia="en-US"/>
        </w:rPr>
        <w:t>&lt;&lt;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00FF"/>
          <w:szCs w:val="19"/>
          <w:lang w:val="en-US" w:eastAsia="en-US"/>
        </w:rPr>
        <w:t>this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8080"/>
          <w:szCs w:val="19"/>
          <w:lang w:val="en-US" w:eastAsia="en-US"/>
        </w:rPr>
        <w:t>&lt;&lt;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endl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>}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proofErr w:type="gramStart"/>
      <w:r w:rsidRPr="006B62A7">
        <w:rPr>
          <w:rFonts w:eastAsiaTheme="minorHAnsi"/>
          <w:color w:val="2B91AF"/>
          <w:szCs w:val="19"/>
          <w:lang w:val="en-US" w:eastAsia="en-US"/>
        </w:rPr>
        <w:t>Student</w:t>
      </w:r>
      <w:r w:rsidRPr="006B62A7">
        <w:rPr>
          <w:rFonts w:eastAsiaTheme="minorHAnsi"/>
          <w:color w:val="000000"/>
          <w:szCs w:val="19"/>
          <w:lang w:val="en-US" w:eastAsia="en-US"/>
        </w:rPr>
        <w:t>::</w:t>
      </w:r>
      <w:proofErr w:type="gramEnd"/>
      <w:r w:rsidRPr="006B62A7">
        <w:rPr>
          <w:rFonts w:eastAsiaTheme="minorHAnsi"/>
          <w:color w:val="000000"/>
          <w:szCs w:val="19"/>
          <w:lang w:val="en-US" w:eastAsia="en-US"/>
        </w:rPr>
        <w:t>Student(</w:t>
      </w:r>
      <w:proofErr w:type="spellStart"/>
      <w:r w:rsidRPr="006B62A7">
        <w:rPr>
          <w:rFonts w:eastAsiaTheme="minorHAnsi"/>
          <w:color w:val="0000FF"/>
          <w:szCs w:val="19"/>
          <w:lang w:val="en-US" w:eastAsia="en-US"/>
        </w:rPr>
        <w:t>const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2B91AF"/>
          <w:szCs w:val="19"/>
          <w:lang w:val="en-US" w:eastAsia="en-US"/>
        </w:rPr>
        <w:t>Student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&amp; </w:t>
      </w:r>
      <w:r w:rsidRPr="006B62A7">
        <w:rPr>
          <w:rFonts w:eastAsiaTheme="minorHAnsi"/>
          <w:color w:val="808080"/>
          <w:szCs w:val="19"/>
          <w:lang w:val="en-US" w:eastAsia="en-US"/>
        </w:rPr>
        <w:t>cop</w:t>
      </w:r>
      <w:r w:rsidRPr="006B62A7">
        <w:rPr>
          <w:rFonts w:eastAsiaTheme="minorHAnsi"/>
          <w:color w:val="000000"/>
          <w:szCs w:val="19"/>
          <w:lang w:val="en-US" w:eastAsia="en-US"/>
        </w:rPr>
        <w:t>)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>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student_name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6B62A7">
        <w:rPr>
          <w:rFonts w:eastAsiaTheme="minorHAnsi"/>
          <w:color w:val="808080"/>
          <w:szCs w:val="19"/>
          <w:lang w:val="en-US" w:eastAsia="en-US"/>
        </w:rPr>
        <w:t>cop</w:t>
      </w:r>
      <w:r w:rsidRPr="006B62A7">
        <w:rPr>
          <w:rFonts w:eastAsiaTheme="minorHAnsi"/>
          <w:color w:val="000000"/>
          <w:szCs w:val="19"/>
          <w:lang w:val="en-US" w:eastAsia="en-US"/>
        </w:rPr>
        <w:t>.student</w:t>
      </w:r>
      <w:proofErr w:type="gramEnd"/>
      <w:r w:rsidRPr="006B62A7">
        <w:rPr>
          <w:rFonts w:eastAsiaTheme="minorHAnsi"/>
          <w:color w:val="000000"/>
          <w:szCs w:val="19"/>
          <w:lang w:val="en-US" w:eastAsia="en-US"/>
        </w:rPr>
        <w:t>_name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student_date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6B62A7">
        <w:rPr>
          <w:rFonts w:eastAsiaTheme="minorHAnsi"/>
          <w:color w:val="808080"/>
          <w:szCs w:val="19"/>
          <w:lang w:val="en-US" w:eastAsia="en-US"/>
        </w:rPr>
        <w:t>cop</w:t>
      </w:r>
      <w:r w:rsidRPr="006B62A7">
        <w:rPr>
          <w:rFonts w:eastAsiaTheme="minorHAnsi"/>
          <w:color w:val="000000"/>
          <w:szCs w:val="19"/>
          <w:lang w:val="en-US" w:eastAsia="en-US"/>
        </w:rPr>
        <w:t>.student</w:t>
      </w:r>
      <w:proofErr w:type="gramEnd"/>
      <w:r w:rsidRPr="006B62A7">
        <w:rPr>
          <w:rFonts w:eastAsiaTheme="minorHAnsi"/>
          <w:color w:val="000000"/>
          <w:szCs w:val="19"/>
          <w:lang w:val="en-US" w:eastAsia="en-US"/>
        </w:rPr>
        <w:t>_date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student_kyrs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6B62A7">
        <w:rPr>
          <w:rFonts w:eastAsiaTheme="minorHAnsi"/>
          <w:color w:val="808080"/>
          <w:szCs w:val="19"/>
          <w:lang w:val="en-US" w:eastAsia="en-US"/>
        </w:rPr>
        <w:t>cop</w:t>
      </w:r>
      <w:r w:rsidRPr="006B62A7">
        <w:rPr>
          <w:rFonts w:eastAsiaTheme="minorHAnsi"/>
          <w:color w:val="000000"/>
          <w:szCs w:val="19"/>
          <w:lang w:val="en-US" w:eastAsia="en-US"/>
        </w:rPr>
        <w:t>.student</w:t>
      </w:r>
      <w:proofErr w:type="gramEnd"/>
      <w:r w:rsidRPr="006B62A7">
        <w:rPr>
          <w:rFonts w:eastAsiaTheme="minorHAnsi"/>
          <w:color w:val="000000"/>
          <w:szCs w:val="19"/>
          <w:lang w:val="en-US" w:eastAsia="en-US"/>
        </w:rPr>
        <w:t>_kyrs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szCs w:val="19"/>
          <w:lang w:eastAsia="en-US"/>
        </w:rPr>
        <w:t>cout</w:t>
      </w:r>
      <w:proofErr w:type="spellEnd"/>
      <w:r w:rsidRPr="006B62A7">
        <w:rPr>
          <w:rFonts w:eastAsiaTheme="minorHAnsi"/>
          <w:color w:val="000000"/>
          <w:szCs w:val="19"/>
          <w:lang w:eastAsia="en-US"/>
        </w:rPr>
        <w:t xml:space="preserve"> </w:t>
      </w:r>
      <w:proofErr w:type="gramStart"/>
      <w:r w:rsidRPr="006B62A7">
        <w:rPr>
          <w:rFonts w:eastAsiaTheme="minorHAnsi"/>
          <w:color w:val="008080"/>
          <w:szCs w:val="19"/>
          <w:lang w:eastAsia="en-US"/>
        </w:rPr>
        <w:t>&lt;&lt;</w:t>
      </w:r>
      <w:r w:rsidRPr="006B62A7">
        <w:rPr>
          <w:rFonts w:eastAsiaTheme="minorHAnsi"/>
          <w:color w:val="000000"/>
          <w:szCs w:val="19"/>
          <w:lang w:eastAsia="en-US"/>
        </w:rPr>
        <w:t xml:space="preserve"> </w:t>
      </w:r>
      <w:r w:rsidRPr="006B62A7">
        <w:rPr>
          <w:rFonts w:eastAsiaTheme="minorHAnsi"/>
          <w:color w:val="A31515"/>
          <w:szCs w:val="19"/>
          <w:lang w:eastAsia="en-US"/>
        </w:rPr>
        <w:t>"</w:t>
      </w:r>
      <w:proofErr w:type="gramEnd"/>
      <w:r w:rsidRPr="006B62A7">
        <w:rPr>
          <w:rFonts w:eastAsiaTheme="minorHAnsi"/>
          <w:color w:val="A31515"/>
          <w:szCs w:val="19"/>
          <w:lang w:eastAsia="en-US"/>
        </w:rPr>
        <w:t>//// Конструктор копирования "</w:t>
      </w:r>
      <w:r w:rsidRPr="006B62A7">
        <w:rPr>
          <w:rFonts w:eastAsiaTheme="minorHAnsi"/>
          <w:color w:val="000000"/>
          <w:szCs w:val="19"/>
          <w:lang w:eastAsia="en-US"/>
        </w:rPr>
        <w:t xml:space="preserve"> </w:t>
      </w:r>
      <w:r w:rsidRPr="006B62A7">
        <w:rPr>
          <w:rFonts w:eastAsiaTheme="minorHAnsi"/>
          <w:color w:val="008080"/>
          <w:szCs w:val="19"/>
          <w:lang w:eastAsia="en-US"/>
        </w:rPr>
        <w:t>&lt;&lt;</w:t>
      </w:r>
      <w:r w:rsidRPr="006B62A7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0000FF"/>
          <w:szCs w:val="19"/>
          <w:lang w:eastAsia="en-US"/>
        </w:rPr>
        <w:t>this</w:t>
      </w:r>
      <w:proofErr w:type="spellEnd"/>
      <w:r w:rsidRPr="006B62A7">
        <w:rPr>
          <w:rFonts w:eastAsiaTheme="minorHAnsi"/>
          <w:color w:val="000000"/>
          <w:szCs w:val="19"/>
          <w:lang w:eastAsia="en-US"/>
        </w:rPr>
        <w:t xml:space="preserve"> </w:t>
      </w:r>
      <w:r w:rsidRPr="006B62A7">
        <w:rPr>
          <w:rFonts w:eastAsiaTheme="minorHAnsi"/>
          <w:color w:val="008080"/>
          <w:szCs w:val="19"/>
          <w:lang w:eastAsia="en-US"/>
        </w:rPr>
        <w:t>&lt;&lt;</w:t>
      </w:r>
      <w:r w:rsidRPr="006B62A7">
        <w:rPr>
          <w:rFonts w:eastAsiaTheme="minorHAnsi"/>
          <w:color w:val="000000"/>
          <w:szCs w:val="19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szCs w:val="19"/>
          <w:lang w:eastAsia="en-US"/>
        </w:rPr>
        <w:t>endl</w:t>
      </w:r>
      <w:proofErr w:type="spellEnd"/>
      <w:r w:rsidRPr="006B62A7">
        <w:rPr>
          <w:rFonts w:eastAsiaTheme="minorHAnsi"/>
          <w:color w:val="000000"/>
          <w:szCs w:val="19"/>
          <w:lang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>}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proofErr w:type="gramStart"/>
      <w:r w:rsidRPr="006B62A7">
        <w:rPr>
          <w:rFonts w:eastAsiaTheme="minorHAnsi"/>
          <w:color w:val="2B91AF"/>
          <w:szCs w:val="19"/>
          <w:lang w:val="en-US" w:eastAsia="en-US"/>
        </w:rPr>
        <w:t>Student</w:t>
      </w:r>
      <w:r w:rsidRPr="006B62A7">
        <w:rPr>
          <w:rFonts w:eastAsiaTheme="minorHAnsi"/>
          <w:color w:val="000000"/>
          <w:szCs w:val="19"/>
          <w:lang w:val="en-US" w:eastAsia="en-US"/>
        </w:rPr>
        <w:t>::</w:t>
      </w:r>
      <w:proofErr w:type="gramEnd"/>
      <w:r w:rsidRPr="006B62A7">
        <w:rPr>
          <w:rFonts w:eastAsiaTheme="minorHAnsi"/>
          <w:color w:val="000000"/>
          <w:szCs w:val="19"/>
          <w:lang w:val="en-US" w:eastAsia="en-US"/>
        </w:rPr>
        <w:t>~Student()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>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cout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8080"/>
          <w:szCs w:val="19"/>
          <w:lang w:val="en-US" w:eastAsia="en-US"/>
        </w:rPr>
        <w:t>&lt;&lt;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A31515"/>
          <w:szCs w:val="19"/>
          <w:lang w:val="en-US" w:eastAsia="en-US"/>
        </w:rPr>
        <w:t xml:space="preserve">"// </w:t>
      </w:r>
      <w:r w:rsidRPr="006B62A7">
        <w:rPr>
          <w:rFonts w:eastAsiaTheme="minorHAnsi"/>
          <w:color w:val="A31515"/>
          <w:szCs w:val="19"/>
          <w:lang w:eastAsia="en-US"/>
        </w:rPr>
        <w:t>Деструктор</w:t>
      </w:r>
      <w:r w:rsidRPr="006B62A7">
        <w:rPr>
          <w:rFonts w:eastAsiaTheme="minorHAnsi"/>
          <w:color w:val="A31515"/>
          <w:szCs w:val="19"/>
          <w:lang w:val="en-US" w:eastAsia="en-US"/>
        </w:rPr>
        <w:t>"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8080"/>
          <w:szCs w:val="19"/>
          <w:lang w:val="en-US" w:eastAsia="en-US"/>
        </w:rPr>
        <w:t>&lt;&lt;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00FF"/>
          <w:szCs w:val="19"/>
          <w:lang w:val="en-US" w:eastAsia="en-US"/>
        </w:rPr>
        <w:t>this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8080"/>
          <w:szCs w:val="19"/>
          <w:lang w:val="en-US" w:eastAsia="en-US"/>
        </w:rPr>
        <w:t>&lt;&lt;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endl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>;</w:t>
      </w:r>
    </w:p>
    <w:p w:rsidR="0078294B" w:rsidRPr="006B62A7" w:rsidRDefault="006B62A7" w:rsidP="006B62A7">
      <w:pPr>
        <w:widowControl/>
        <w:autoSpaceDE/>
        <w:autoSpaceDN/>
        <w:adjustRightInd/>
        <w:rPr>
          <w:b/>
          <w:sz w:val="36"/>
          <w:szCs w:val="26"/>
        </w:rPr>
      </w:pPr>
      <w:r w:rsidRPr="006B62A7">
        <w:rPr>
          <w:rFonts w:eastAsiaTheme="minorHAnsi"/>
          <w:color w:val="000000"/>
          <w:szCs w:val="19"/>
          <w:lang w:eastAsia="en-US"/>
        </w:rPr>
        <w:t>}</w:t>
      </w:r>
    </w:p>
    <w:p w:rsidR="00281095" w:rsidRPr="00334D5B" w:rsidRDefault="00281095" w:rsidP="0088766A">
      <w:pPr>
        <w:widowControl/>
        <w:autoSpaceDE/>
        <w:autoSpaceDN/>
        <w:adjustRightInd/>
        <w:rPr>
          <w:b/>
          <w:sz w:val="26"/>
          <w:szCs w:val="26"/>
        </w:rPr>
      </w:pPr>
    </w:p>
    <w:p w:rsidR="00281095" w:rsidRDefault="00281095" w:rsidP="0088766A">
      <w:pPr>
        <w:widowControl/>
        <w:autoSpaceDE/>
        <w:autoSpaceDN/>
        <w:adjustRightInd/>
        <w:rPr>
          <w:b/>
          <w:sz w:val="26"/>
          <w:szCs w:val="26"/>
        </w:rPr>
      </w:pPr>
    </w:p>
    <w:p w:rsidR="006B62A7" w:rsidRDefault="006B62A7" w:rsidP="0088766A">
      <w:pPr>
        <w:widowControl/>
        <w:autoSpaceDE/>
        <w:autoSpaceDN/>
        <w:adjustRightInd/>
        <w:rPr>
          <w:b/>
          <w:sz w:val="26"/>
          <w:szCs w:val="26"/>
        </w:rPr>
      </w:pPr>
    </w:p>
    <w:p w:rsidR="006B62A7" w:rsidRDefault="006B62A7" w:rsidP="0088766A">
      <w:pPr>
        <w:widowControl/>
        <w:autoSpaceDE/>
        <w:autoSpaceDN/>
        <w:adjustRightInd/>
        <w:rPr>
          <w:b/>
          <w:sz w:val="26"/>
          <w:szCs w:val="26"/>
        </w:rPr>
      </w:pPr>
    </w:p>
    <w:p w:rsidR="006B62A7" w:rsidRDefault="006B62A7" w:rsidP="0088766A">
      <w:pPr>
        <w:widowControl/>
        <w:autoSpaceDE/>
        <w:autoSpaceDN/>
        <w:adjustRightInd/>
        <w:rPr>
          <w:b/>
          <w:sz w:val="26"/>
          <w:szCs w:val="26"/>
        </w:rPr>
      </w:pPr>
    </w:p>
    <w:p w:rsidR="006B62A7" w:rsidRPr="00334D5B" w:rsidRDefault="006B62A7" w:rsidP="0088766A">
      <w:pPr>
        <w:widowControl/>
        <w:autoSpaceDE/>
        <w:autoSpaceDN/>
        <w:adjustRightInd/>
        <w:rPr>
          <w:b/>
          <w:sz w:val="26"/>
          <w:szCs w:val="26"/>
        </w:rPr>
      </w:pPr>
    </w:p>
    <w:p w:rsidR="00281095" w:rsidRDefault="00281095" w:rsidP="00281095">
      <w:pPr>
        <w:widowControl/>
        <w:autoSpaceDE/>
        <w:autoSpaceDN/>
        <w:adjustRightInd/>
        <w:spacing w:before="240"/>
        <w:rPr>
          <w:sz w:val="26"/>
          <w:szCs w:val="26"/>
        </w:rPr>
      </w:pPr>
      <w:r w:rsidRPr="00B47D5B">
        <w:rPr>
          <w:sz w:val="26"/>
          <w:szCs w:val="26"/>
        </w:rPr>
        <w:lastRenderedPageBreak/>
        <w:t>3) Фрагмент программы, показывающий использование указателя на объект</w:t>
      </w:r>
      <w:r>
        <w:rPr>
          <w:sz w:val="26"/>
          <w:szCs w:val="26"/>
        </w:rPr>
        <w:t xml:space="preserve"> (а)</w:t>
      </w:r>
      <w:r w:rsidRPr="00B47D5B">
        <w:rPr>
          <w:sz w:val="26"/>
          <w:szCs w:val="26"/>
        </w:rPr>
        <w:t xml:space="preserve"> и указателя на функцию</w:t>
      </w:r>
      <w:r>
        <w:rPr>
          <w:sz w:val="26"/>
          <w:szCs w:val="26"/>
        </w:rPr>
        <w:t>(б)</w:t>
      </w:r>
      <w:r w:rsidRPr="00B47D5B">
        <w:rPr>
          <w:sz w:val="26"/>
          <w:szCs w:val="26"/>
        </w:rPr>
        <w:t xml:space="preserve"> с объяснением:</w:t>
      </w:r>
    </w:p>
    <w:p w:rsidR="006B62A7" w:rsidRDefault="006B62A7" w:rsidP="00281095">
      <w:pPr>
        <w:widowControl/>
        <w:autoSpaceDE/>
        <w:autoSpaceDN/>
        <w:adjustRightInd/>
        <w:spacing w:before="240"/>
        <w:rPr>
          <w:sz w:val="26"/>
          <w:szCs w:val="26"/>
        </w:rPr>
      </w:pPr>
    </w:p>
    <w:p w:rsidR="006B62A7" w:rsidRPr="006B62A7" w:rsidRDefault="00281095" w:rsidP="006B62A7">
      <w:pPr>
        <w:widowControl/>
        <w:rPr>
          <w:rFonts w:eastAsiaTheme="minorHAnsi"/>
          <w:color w:val="000000"/>
          <w:szCs w:val="19"/>
          <w:lang w:eastAsia="en-US"/>
        </w:rPr>
      </w:pPr>
      <w:r w:rsidRPr="00BB29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B62A7">
        <w:rPr>
          <w:sz w:val="28"/>
          <w:szCs w:val="26"/>
        </w:rPr>
        <w:t>а)</w:t>
      </w:r>
      <w:r w:rsidRPr="006B62A7">
        <w:rPr>
          <w:rFonts w:eastAsiaTheme="minorHAnsi"/>
          <w:color w:val="000000"/>
          <w:sz w:val="20"/>
          <w:szCs w:val="19"/>
          <w:lang w:eastAsia="en-US"/>
        </w:rPr>
        <w:t xml:space="preserve"> </w:t>
      </w:r>
      <w:r w:rsidR="006B62A7" w:rsidRPr="006B62A7">
        <w:rPr>
          <w:rFonts w:eastAsiaTheme="minorHAnsi"/>
          <w:color w:val="000000"/>
          <w:szCs w:val="19"/>
          <w:lang w:eastAsia="en-US"/>
        </w:rPr>
        <w:t>arr1[1</w:t>
      </w:r>
      <w:proofErr w:type="gramStart"/>
      <w:r w:rsidR="006B62A7" w:rsidRPr="006B62A7">
        <w:rPr>
          <w:rFonts w:eastAsiaTheme="minorHAnsi"/>
          <w:color w:val="000000"/>
          <w:szCs w:val="19"/>
          <w:lang w:eastAsia="en-US"/>
        </w:rPr>
        <w:t>].</w:t>
      </w:r>
      <w:proofErr w:type="spellStart"/>
      <w:r w:rsidR="006B62A7" w:rsidRPr="006B62A7">
        <w:rPr>
          <w:rFonts w:eastAsiaTheme="minorHAnsi"/>
          <w:color w:val="000000"/>
          <w:szCs w:val="19"/>
          <w:lang w:eastAsia="en-US"/>
        </w:rPr>
        <w:t>set</w:t>
      </w:r>
      <w:proofErr w:type="spellEnd"/>
      <w:proofErr w:type="gramEnd"/>
      <w:r w:rsidR="006B62A7" w:rsidRPr="006B62A7">
        <w:rPr>
          <w:rFonts w:eastAsiaTheme="minorHAnsi"/>
          <w:color w:val="000000"/>
          <w:szCs w:val="19"/>
          <w:lang w:eastAsia="en-US"/>
        </w:rPr>
        <w:t>(</w:t>
      </w:r>
      <w:proofErr w:type="spellStart"/>
      <w:r w:rsidR="006B62A7" w:rsidRPr="006B62A7">
        <w:rPr>
          <w:rFonts w:eastAsiaTheme="minorHAnsi"/>
          <w:color w:val="000000"/>
          <w:szCs w:val="19"/>
          <w:lang w:eastAsia="en-US"/>
        </w:rPr>
        <w:t>name</w:t>
      </w:r>
      <w:proofErr w:type="spellEnd"/>
      <w:r w:rsidR="006B62A7" w:rsidRPr="006B62A7">
        <w:rPr>
          <w:rFonts w:eastAsiaTheme="minorHAnsi"/>
          <w:color w:val="000000"/>
          <w:szCs w:val="19"/>
          <w:lang w:eastAsia="en-US"/>
        </w:rPr>
        <w:t>, 1402, 5);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eastAsia="en-US"/>
        </w:rPr>
      </w:pPr>
      <w:r w:rsidRPr="006B62A7">
        <w:rPr>
          <w:rFonts w:eastAsiaTheme="minorHAnsi"/>
          <w:color w:val="000000"/>
          <w:szCs w:val="19"/>
          <w:lang w:eastAsia="en-US"/>
        </w:rPr>
        <w:tab/>
      </w:r>
      <w:proofErr w:type="spellStart"/>
      <w:r w:rsidRPr="006B62A7">
        <w:rPr>
          <w:rFonts w:eastAsiaTheme="minorHAnsi"/>
          <w:color w:val="2B91AF"/>
          <w:szCs w:val="19"/>
          <w:lang w:eastAsia="en-US"/>
        </w:rPr>
        <w:t>Student</w:t>
      </w:r>
      <w:proofErr w:type="spellEnd"/>
      <w:r w:rsidRPr="006B62A7">
        <w:rPr>
          <w:rFonts w:eastAsiaTheme="minorHAnsi"/>
          <w:color w:val="000000"/>
          <w:szCs w:val="19"/>
          <w:lang w:eastAsia="en-US"/>
        </w:rPr>
        <w:t>* p = &amp;arr1[</w:t>
      </w:r>
      <w:proofErr w:type="gramStart"/>
      <w:r w:rsidRPr="006B62A7">
        <w:rPr>
          <w:rFonts w:eastAsiaTheme="minorHAnsi"/>
          <w:color w:val="000000"/>
          <w:szCs w:val="19"/>
          <w:lang w:eastAsia="en-US"/>
        </w:rPr>
        <w:t>1];</w:t>
      </w:r>
      <w:r w:rsidRPr="006B62A7">
        <w:rPr>
          <w:rFonts w:eastAsiaTheme="minorHAnsi"/>
          <w:color w:val="008000"/>
          <w:szCs w:val="19"/>
          <w:lang w:eastAsia="en-US"/>
        </w:rPr>
        <w:t>/</w:t>
      </w:r>
      <w:proofErr w:type="gramEnd"/>
      <w:r w:rsidRPr="006B62A7">
        <w:rPr>
          <w:rFonts w:eastAsiaTheme="minorHAnsi"/>
          <w:color w:val="008000"/>
          <w:szCs w:val="19"/>
          <w:lang w:eastAsia="en-US"/>
        </w:rPr>
        <w:t>/указатель на экземпляр класса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eastAsia="en-US"/>
        </w:rPr>
        <w:tab/>
      </w:r>
      <w:r w:rsidRPr="006B62A7">
        <w:rPr>
          <w:rFonts w:eastAsiaTheme="minorHAnsi"/>
          <w:color w:val="000000"/>
          <w:szCs w:val="19"/>
          <w:lang w:val="en-US" w:eastAsia="en-US"/>
        </w:rPr>
        <w:t>p-&gt;</w:t>
      </w:r>
      <w:proofErr w:type="gramStart"/>
      <w:r w:rsidRPr="006B62A7">
        <w:rPr>
          <w:rFonts w:eastAsiaTheme="minorHAnsi"/>
          <w:color w:val="000000"/>
          <w:szCs w:val="19"/>
          <w:lang w:val="en-US" w:eastAsia="en-US"/>
        </w:rPr>
        <w:t>show(</w:t>
      </w:r>
      <w:proofErr w:type="gramEnd"/>
      <w:r w:rsidRPr="006B62A7">
        <w:rPr>
          <w:rFonts w:eastAsiaTheme="minorHAnsi"/>
          <w:color w:val="000000"/>
          <w:szCs w:val="19"/>
          <w:lang w:val="en-US" w:eastAsia="en-US"/>
        </w:rPr>
        <w:t>);</w:t>
      </w:r>
    </w:p>
    <w:p w:rsidR="00281095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r w:rsidRPr="006B62A7">
        <w:rPr>
          <w:rFonts w:eastAsiaTheme="minorHAnsi"/>
          <w:color w:val="008000"/>
          <w:szCs w:val="19"/>
          <w:lang w:val="en-US" w:eastAsia="en-US"/>
        </w:rPr>
        <w:t>//</w:t>
      </w:r>
      <w:r w:rsidRPr="006B62A7">
        <w:rPr>
          <w:rFonts w:eastAsiaTheme="minorHAnsi"/>
          <w:color w:val="008000"/>
          <w:szCs w:val="19"/>
          <w:lang w:eastAsia="en-US"/>
        </w:rPr>
        <w:t>использование</w:t>
      </w:r>
      <w:r w:rsidRPr="006B62A7">
        <w:rPr>
          <w:rFonts w:eastAsiaTheme="minorHAnsi"/>
          <w:color w:val="008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8000"/>
          <w:szCs w:val="19"/>
          <w:lang w:eastAsia="en-US"/>
        </w:rPr>
        <w:t>динамической</w:t>
      </w:r>
      <w:r w:rsidRPr="006B62A7">
        <w:rPr>
          <w:rFonts w:eastAsiaTheme="minorHAnsi"/>
          <w:color w:val="008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8000"/>
          <w:szCs w:val="19"/>
          <w:lang w:eastAsia="en-US"/>
        </w:rPr>
        <w:t>памяти</w:t>
      </w:r>
    </w:p>
    <w:p w:rsidR="006B62A7" w:rsidRPr="006B62A7" w:rsidRDefault="00281095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 w:val="22"/>
          <w:szCs w:val="19"/>
          <w:lang w:val="en-US" w:eastAsia="en-US"/>
        </w:rPr>
        <w:tab/>
      </w:r>
      <w:r w:rsidRPr="006B62A7">
        <w:rPr>
          <w:sz w:val="28"/>
          <w:szCs w:val="26"/>
        </w:rPr>
        <w:t>б</w:t>
      </w:r>
      <w:r w:rsidRPr="006B62A7">
        <w:rPr>
          <w:sz w:val="28"/>
          <w:szCs w:val="26"/>
          <w:lang w:val="en-US"/>
        </w:rPr>
        <w:t>)</w:t>
      </w:r>
      <w:r w:rsidRPr="006B62A7">
        <w:rPr>
          <w:rFonts w:eastAsiaTheme="minorHAnsi"/>
          <w:color w:val="000000"/>
          <w:sz w:val="20"/>
          <w:szCs w:val="19"/>
          <w:lang w:val="en-US" w:eastAsia="en-US"/>
        </w:rPr>
        <w:t xml:space="preserve"> </w:t>
      </w:r>
      <w:r w:rsidR="006B62A7" w:rsidRPr="006B62A7">
        <w:rPr>
          <w:rFonts w:eastAsiaTheme="minorHAnsi"/>
          <w:color w:val="2B91AF"/>
          <w:sz w:val="22"/>
          <w:szCs w:val="19"/>
          <w:lang w:val="en-US" w:eastAsia="en-US"/>
        </w:rPr>
        <w:t>Student</w:t>
      </w:r>
      <w:r w:rsidR="006B62A7" w:rsidRPr="006B62A7">
        <w:rPr>
          <w:rFonts w:eastAsiaTheme="minorHAnsi"/>
          <w:color w:val="000000"/>
          <w:sz w:val="22"/>
          <w:szCs w:val="19"/>
          <w:lang w:val="en-US" w:eastAsia="en-US"/>
        </w:rPr>
        <w:t xml:space="preserve">* object1 </w:t>
      </w:r>
      <w:r w:rsidR="006B62A7" w:rsidRPr="006B62A7">
        <w:rPr>
          <w:rFonts w:eastAsiaTheme="minorHAnsi"/>
          <w:color w:val="000000"/>
          <w:szCs w:val="19"/>
          <w:lang w:val="en-US" w:eastAsia="en-US"/>
        </w:rPr>
        <w:t xml:space="preserve">= </w:t>
      </w:r>
      <w:r w:rsidR="006B62A7" w:rsidRPr="006B62A7">
        <w:rPr>
          <w:rFonts w:eastAsiaTheme="minorHAnsi"/>
          <w:color w:val="0000FF"/>
          <w:szCs w:val="19"/>
          <w:lang w:val="en-US" w:eastAsia="en-US"/>
        </w:rPr>
        <w:t>new</w:t>
      </w:r>
      <w:r w:rsidR="006B62A7" w:rsidRPr="006B62A7">
        <w:rPr>
          <w:rFonts w:eastAsiaTheme="minorHAnsi"/>
          <w:color w:val="000000"/>
          <w:szCs w:val="19"/>
          <w:lang w:val="en-US" w:eastAsia="en-US"/>
        </w:rPr>
        <w:t xml:space="preserve"> </w:t>
      </w:r>
      <w:r w:rsidR="006B62A7" w:rsidRPr="006B62A7">
        <w:rPr>
          <w:rFonts w:eastAsiaTheme="minorHAnsi"/>
          <w:color w:val="2B91AF"/>
          <w:szCs w:val="19"/>
          <w:lang w:val="en-US" w:eastAsia="en-US"/>
        </w:rPr>
        <w:t>Student</w:t>
      </w:r>
      <w:r w:rsidR="006B62A7" w:rsidRPr="006B62A7">
        <w:rPr>
          <w:rFonts w:eastAsiaTheme="minorHAnsi"/>
          <w:color w:val="000000"/>
          <w:szCs w:val="19"/>
          <w:lang w:val="en-US" w:eastAsia="en-US"/>
        </w:rPr>
        <w:t xml:space="preserve"> (name, 2007, 5);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szCs w:val="19"/>
          <w:lang w:val="en-US"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proofErr w:type="gramStart"/>
      <w:r w:rsidRPr="006B62A7">
        <w:rPr>
          <w:rFonts w:eastAsiaTheme="minorHAnsi"/>
          <w:color w:val="0000FF"/>
          <w:szCs w:val="19"/>
          <w:lang w:val="en-US" w:eastAsia="en-US"/>
        </w:rPr>
        <w:t>void</w:t>
      </w:r>
      <w:r w:rsidRPr="006B62A7">
        <w:rPr>
          <w:rFonts w:eastAsiaTheme="minorHAnsi"/>
          <w:color w:val="000000"/>
          <w:szCs w:val="19"/>
          <w:lang w:val="en-US" w:eastAsia="en-US"/>
        </w:rPr>
        <w:t>(</w:t>
      </w:r>
      <w:proofErr w:type="gramEnd"/>
      <w:r w:rsidRPr="006B62A7">
        <w:rPr>
          <w:rFonts w:eastAsiaTheme="minorHAnsi"/>
          <w:color w:val="2B91AF"/>
          <w:szCs w:val="19"/>
          <w:lang w:val="en-US" w:eastAsia="en-US"/>
        </w:rPr>
        <w:t>Student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:: * </w:t>
      </w:r>
      <w:proofErr w:type="spellStart"/>
      <w:r w:rsidRPr="006B62A7">
        <w:rPr>
          <w:rFonts w:eastAsiaTheme="minorHAnsi"/>
          <w:color w:val="000000"/>
          <w:szCs w:val="19"/>
          <w:lang w:val="en-US" w:eastAsia="en-US"/>
        </w:rPr>
        <w:t>pfunction</w:t>
      </w:r>
      <w:proofErr w:type="spellEnd"/>
      <w:r w:rsidRPr="006B62A7">
        <w:rPr>
          <w:rFonts w:eastAsiaTheme="minorHAnsi"/>
          <w:color w:val="000000"/>
          <w:szCs w:val="19"/>
          <w:lang w:val="en-US" w:eastAsia="en-US"/>
        </w:rPr>
        <w:t xml:space="preserve">)() = &amp; </w:t>
      </w:r>
      <w:r w:rsidRPr="006B62A7">
        <w:rPr>
          <w:rFonts w:eastAsiaTheme="minorHAnsi"/>
          <w:color w:val="2B91AF"/>
          <w:szCs w:val="19"/>
          <w:lang w:val="en-US" w:eastAsia="en-US"/>
        </w:rPr>
        <w:t>Student</w:t>
      </w:r>
      <w:r w:rsidRPr="006B62A7">
        <w:rPr>
          <w:rFonts w:eastAsiaTheme="minorHAnsi"/>
          <w:color w:val="000000"/>
          <w:szCs w:val="19"/>
          <w:lang w:val="en-US" w:eastAsia="en-US"/>
        </w:rPr>
        <w:t xml:space="preserve">::show; </w:t>
      </w:r>
      <w:r w:rsidRPr="006B62A7">
        <w:rPr>
          <w:rFonts w:eastAsiaTheme="minorHAnsi"/>
          <w:color w:val="008000"/>
          <w:szCs w:val="19"/>
          <w:lang w:val="en-US" w:eastAsia="en-US"/>
        </w:rPr>
        <w:t>//</w:t>
      </w:r>
      <w:r w:rsidRPr="006B62A7">
        <w:rPr>
          <w:rFonts w:eastAsiaTheme="minorHAnsi"/>
          <w:color w:val="008000"/>
          <w:szCs w:val="19"/>
          <w:lang w:eastAsia="en-US"/>
        </w:rPr>
        <w:t>указатель</w:t>
      </w:r>
      <w:r w:rsidRPr="006B62A7">
        <w:rPr>
          <w:rFonts w:eastAsiaTheme="minorHAnsi"/>
          <w:color w:val="008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8000"/>
          <w:szCs w:val="19"/>
          <w:lang w:eastAsia="en-US"/>
        </w:rPr>
        <w:t>на</w:t>
      </w:r>
      <w:r w:rsidRPr="006B62A7">
        <w:rPr>
          <w:rFonts w:eastAsiaTheme="minorHAnsi"/>
          <w:color w:val="008000"/>
          <w:szCs w:val="19"/>
          <w:lang w:val="en-US" w:eastAsia="en-US"/>
        </w:rPr>
        <w:t xml:space="preserve"> </w:t>
      </w:r>
      <w:r w:rsidRPr="006B62A7">
        <w:rPr>
          <w:rFonts w:eastAsiaTheme="minorHAnsi"/>
          <w:color w:val="008000"/>
          <w:szCs w:val="19"/>
          <w:lang w:eastAsia="en-US"/>
        </w:rPr>
        <w:t>компоненту</w:t>
      </w:r>
      <w:r w:rsidRPr="006B62A7">
        <w:rPr>
          <w:rFonts w:eastAsiaTheme="minorHAnsi"/>
          <w:color w:val="008000"/>
          <w:szCs w:val="19"/>
          <w:lang w:val="en-US" w:eastAsia="en-US"/>
        </w:rPr>
        <w:t>-</w:t>
      </w:r>
      <w:r w:rsidRPr="006B62A7">
        <w:rPr>
          <w:rFonts w:eastAsiaTheme="minorHAnsi"/>
          <w:color w:val="008000"/>
          <w:szCs w:val="19"/>
          <w:lang w:eastAsia="en-US"/>
        </w:rPr>
        <w:t>функцию</w:t>
      </w:r>
    </w:p>
    <w:p w:rsidR="00281095" w:rsidRPr="006B62A7" w:rsidRDefault="006B62A7" w:rsidP="006B62A7">
      <w:pPr>
        <w:widowControl/>
        <w:rPr>
          <w:rFonts w:eastAsiaTheme="minorHAnsi"/>
          <w:color w:val="008000"/>
          <w:szCs w:val="19"/>
          <w:lang w:eastAsia="en-US"/>
        </w:rPr>
      </w:pPr>
      <w:r w:rsidRPr="006B62A7">
        <w:rPr>
          <w:rFonts w:eastAsiaTheme="minorHAnsi"/>
          <w:color w:val="000000"/>
          <w:szCs w:val="19"/>
          <w:lang w:val="en-US" w:eastAsia="en-US"/>
        </w:rPr>
        <w:tab/>
      </w:r>
      <w:r w:rsidRPr="006B62A7">
        <w:rPr>
          <w:rFonts w:eastAsiaTheme="minorHAnsi"/>
          <w:color w:val="000000"/>
          <w:szCs w:val="19"/>
          <w:lang w:eastAsia="en-US"/>
        </w:rPr>
        <w:t xml:space="preserve">(object1 </w:t>
      </w:r>
      <w:proofErr w:type="gramStart"/>
      <w:r w:rsidRPr="006B62A7">
        <w:rPr>
          <w:rFonts w:eastAsiaTheme="minorHAnsi"/>
          <w:color w:val="000000"/>
          <w:szCs w:val="19"/>
          <w:lang w:eastAsia="en-US"/>
        </w:rPr>
        <w:t>-&gt;*</w:t>
      </w:r>
      <w:proofErr w:type="spellStart"/>
      <w:proofErr w:type="gramEnd"/>
      <w:r w:rsidRPr="006B62A7">
        <w:rPr>
          <w:rFonts w:eastAsiaTheme="minorHAnsi"/>
          <w:color w:val="000000"/>
          <w:szCs w:val="19"/>
          <w:lang w:eastAsia="en-US"/>
        </w:rPr>
        <w:t>pfunction</w:t>
      </w:r>
      <w:proofErr w:type="spellEnd"/>
      <w:r w:rsidRPr="006B62A7">
        <w:rPr>
          <w:rFonts w:eastAsiaTheme="minorHAnsi"/>
          <w:color w:val="000000"/>
          <w:szCs w:val="19"/>
          <w:lang w:eastAsia="en-US"/>
        </w:rPr>
        <w:t xml:space="preserve">)(); </w:t>
      </w:r>
      <w:r w:rsidRPr="006B62A7">
        <w:rPr>
          <w:rFonts w:eastAsiaTheme="minorHAnsi"/>
          <w:color w:val="008000"/>
          <w:szCs w:val="19"/>
          <w:lang w:eastAsia="en-US"/>
        </w:rPr>
        <w:t>//вывод объекта1</w:t>
      </w:r>
    </w:p>
    <w:p w:rsidR="006B62A7" w:rsidRDefault="006B62A7" w:rsidP="006B62A7">
      <w:pPr>
        <w:widowControl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6B62A7" w:rsidRPr="00C1772C" w:rsidRDefault="006B62A7" w:rsidP="006B62A7">
      <w:pPr>
        <w:widowControl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6B62A7" w:rsidRDefault="006B62A7" w:rsidP="006B62A7">
      <w:pPr>
        <w:widowControl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1772C">
        <w:rPr>
          <w:rFonts w:eastAsiaTheme="minorHAnsi"/>
          <w:color w:val="000000" w:themeColor="text1"/>
          <w:sz w:val="28"/>
          <w:szCs w:val="28"/>
          <w:lang w:eastAsia="en-US"/>
        </w:rPr>
        <w:t xml:space="preserve">4)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Код основной программы:</w:t>
      </w:r>
    </w:p>
    <w:p w:rsidR="006B62A7" w:rsidRPr="00C1772C" w:rsidRDefault="006B62A7" w:rsidP="006B62A7">
      <w:pPr>
        <w:widowControl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6B62A7" w:rsidRDefault="006B62A7" w:rsidP="006B62A7">
      <w:pPr>
        <w:widowControl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Модуль файла заголовка</w:t>
      </w:r>
      <w:r w:rsidRPr="006B62A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 w:rsidRPr="006B62A7">
        <w:rPr>
          <w:rFonts w:eastAsiaTheme="minorHAnsi"/>
          <w:color w:val="000000" w:themeColor="text1"/>
          <w:sz w:val="28"/>
          <w:szCs w:val="28"/>
          <w:u w:val="single"/>
          <w:lang w:val="en-US" w:eastAsia="en-US"/>
        </w:rPr>
        <w:t>Class</w:t>
      </w:r>
      <w:r w:rsidRPr="006B62A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.</w:t>
      </w:r>
      <w:r w:rsidRPr="006B62A7">
        <w:rPr>
          <w:rFonts w:eastAsiaTheme="minorHAnsi"/>
          <w:color w:val="000000" w:themeColor="text1"/>
          <w:sz w:val="28"/>
          <w:szCs w:val="28"/>
          <w:u w:val="single"/>
          <w:lang w:val="en-US" w:eastAsia="en-US"/>
        </w:rPr>
        <w:t>h</w:t>
      </w:r>
      <w:r w:rsidRPr="006B62A7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:</w:t>
      </w:r>
    </w:p>
    <w:p w:rsidR="006B62A7" w:rsidRDefault="006B62A7" w:rsidP="006B62A7">
      <w:pPr>
        <w:widowControl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808080"/>
          <w:lang w:val="en-US" w:eastAsia="en-US"/>
        </w:rPr>
        <w:t>#pragma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808080"/>
          <w:lang w:val="en-US" w:eastAsia="en-US"/>
        </w:rPr>
        <w:t>once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808080"/>
          <w:lang w:val="en-US" w:eastAsia="en-US"/>
        </w:rPr>
        <w:t>#define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6F008A"/>
          <w:lang w:val="en-US" w:eastAsia="en-US"/>
        </w:rPr>
        <w:t>_CRT_SECURE_NO_WARNINGS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808080"/>
          <w:lang w:val="en-US" w:eastAsia="en-US"/>
        </w:rPr>
        <w:t>#include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A31515"/>
          <w:lang w:val="en-US" w:eastAsia="en-US"/>
        </w:rPr>
        <w:t>&lt;</w:t>
      </w:r>
      <w:proofErr w:type="spellStart"/>
      <w:r w:rsidRPr="006B62A7">
        <w:rPr>
          <w:rFonts w:eastAsiaTheme="minorHAnsi"/>
          <w:color w:val="A31515"/>
          <w:lang w:val="en-US" w:eastAsia="en-US"/>
        </w:rPr>
        <w:t>iostream</w:t>
      </w:r>
      <w:proofErr w:type="spellEnd"/>
      <w:r w:rsidRPr="006B62A7">
        <w:rPr>
          <w:rFonts w:eastAsiaTheme="minorHAnsi"/>
          <w:color w:val="A31515"/>
          <w:lang w:val="en-US" w:eastAsia="en-US"/>
        </w:rPr>
        <w:t>&gt;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FF"/>
          <w:lang w:val="en-US" w:eastAsia="en-US"/>
        </w:rPr>
        <w:t>using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0000FF"/>
          <w:lang w:val="en-US" w:eastAsia="en-US"/>
        </w:rPr>
        <w:t>namespace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val="en-US" w:eastAsia="en-US"/>
        </w:rPr>
        <w:t>std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FF"/>
          <w:lang w:val="en-US" w:eastAsia="en-US"/>
        </w:rPr>
        <w:t>class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 xml:space="preserve"> 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r w:rsidRPr="006B62A7">
        <w:rPr>
          <w:rFonts w:eastAsiaTheme="minorHAnsi"/>
          <w:color w:val="0000FF"/>
          <w:lang w:val="en-US" w:eastAsia="en-US"/>
        </w:rPr>
        <w:t>char</w:t>
      </w:r>
      <w:r w:rsidRPr="006B62A7">
        <w:rPr>
          <w:rFonts w:eastAsiaTheme="minorHAnsi"/>
          <w:color w:val="000000"/>
          <w:lang w:val="en-US" w:eastAsia="en-US"/>
        </w:rPr>
        <w:t xml:space="preserve">* </w:t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student_name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student_date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FF"/>
          <w:lang w:val="en-US" w:eastAsia="en-US"/>
        </w:rPr>
        <w:t>public</w:t>
      </w:r>
      <w:r w:rsidRPr="006B62A7">
        <w:rPr>
          <w:rFonts w:eastAsiaTheme="minorHAnsi"/>
          <w:color w:val="000000"/>
          <w:lang w:val="en-US" w:eastAsia="en-US"/>
        </w:rPr>
        <w:t>: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gramStart"/>
      <w:r w:rsidRPr="006B62A7">
        <w:rPr>
          <w:rFonts w:eastAsiaTheme="minorHAnsi"/>
          <w:color w:val="000000"/>
          <w:lang w:val="en-US" w:eastAsia="en-US"/>
        </w:rPr>
        <w:t>Student(</w:t>
      </w:r>
      <w:proofErr w:type="gramEnd"/>
      <w:r w:rsidRPr="006B62A7">
        <w:rPr>
          <w:rFonts w:eastAsiaTheme="minorHAnsi"/>
          <w:color w:val="000000"/>
          <w:lang w:val="en-US" w:eastAsia="en-US"/>
        </w:rPr>
        <w:t xml:space="preserve">); </w:t>
      </w:r>
      <w:r w:rsidRPr="006B62A7">
        <w:rPr>
          <w:rFonts w:eastAsiaTheme="minorHAnsi"/>
          <w:color w:val="008000"/>
          <w:lang w:val="en-US" w:eastAsia="en-US"/>
        </w:rPr>
        <w:t>//</w:t>
      </w:r>
      <w:r w:rsidRPr="006B62A7">
        <w:rPr>
          <w:rFonts w:eastAsiaTheme="minorHAnsi"/>
          <w:color w:val="008000"/>
          <w:lang w:eastAsia="en-US"/>
        </w:rPr>
        <w:t>конструктор</w:t>
      </w:r>
      <w:r w:rsidRPr="006B62A7">
        <w:rPr>
          <w:rFonts w:eastAsiaTheme="minorHAnsi"/>
          <w:color w:val="008000"/>
          <w:lang w:val="en-US" w:eastAsia="en-US"/>
        </w:rPr>
        <w:t xml:space="preserve"> </w:t>
      </w:r>
      <w:r w:rsidRPr="006B62A7">
        <w:rPr>
          <w:rFonts w:eastAsiaTheme="minorHAnsi"/>
          <w:color w:val="008000"/>
          <w:lang w:eastAsia="en-US"/>
        </w:rPr>
        <w:t>без</w:t>
      </w:r>
      <w:r w:rsidRPr="006B62A7">
        <w:rPr>
          <w:rFonts w:eastAsiaTheme="minorHAnsi"/>
          <w:color w:val="008000"/>
          <w:lang w:val="en-US" w:eastAsia="en-US"/>
        </w:rPr>
        <w:t xml:space="preserve"> </w:t>
      </w:r>
      <w:r w:rsidRPr="006B62A7">
        <w:rPr>
          <w:rFonts w:eastAsiaTheme="minorHAnsi"/>
          <w:color w:val="008000"/>
          <w:lang w:eastAsia="en-US"/>
        </w:rPr>
        <w:t>параметров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gramStart"/>
      <w:r w:rsidRPr="006B62A7">
        <w:rPr>
          <w:rFonts w:eastAsiaTheme="minorHAnsi"/>
          <w:color w:val="000000"/>
          <w:lang w:val="en-US" w:eastAsia="en-US"/>
        </w:rPr>
        <w:t>Student(</w:t>
      </w:r>
      <w:proofErr w:type="gramEnd"/>
      <w:r w:rsidRPr="006B62A7">
        <w:rPr>
          <w:rFonts w:eastAsiaTheme="minorHAnsi"/>
          <w:color w:val="0000FF"/>
          <w:lang w:val="en-US" w:eastAsia="en-US"/>
        </w:rPr>
        <w:t>char</w:t>
      </w:r>
      <w:r w:rsidRPr="006B62A7">
        <w:rPr>
          <w:rFonts w:eastAsiaTheme="minorHAnsi"/>
          <w:color w:val="000000"/>
          <w:lang w:val="en-US" w:eastAsia="en-US"/>
        </w:rPr>
        <w:t xml:space="preserve">* </w:t>
      </w:r>
      <w:r w:rsidRPr="006B62A7">
        <w:rPr>
          <w:rFonts w:eastAsiaTheme="minorHAnsi"/>
          <w:color w:val="808080"/>
          <w:lang w:val="en-US" w:eastAsia="en-US"/>
        </w:rPr>
        <w:t>name</w:t>
      </w:r>
      <w:r w:rsidRPr="006B62A7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808080"/>
          <w:lang w:val="en-US" w:eastAsia="en-US"/>
        </w:rPr>
        <w:t>date</w:t>
      </w:r>
      <w:r w:rsidRPr="006B62A7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808080"/>
          <w:lang w:val="en-US" w:eastAsia="en-US"/>
        </w:rPr>
        <w:t>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>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gramStart"/>
      <w:r w:rsidRPr="006B62A7">
        <w:rPr>
          <w:rFonts w:eastAsiaTheme="minorHAnsi"/>
          <w:color w:val="000000"/>
          <w:lang w:val="en-US" w:eastAsia="en-US"/>
        </w:rPr>
        <w:t>Student(</w:t>
      </w:r>
      <w:proofErr w:type="gramEnd"/>
      <w:r w:rsidRPr="006B62A7">
        <w:rPr>
          <w:rFonts w:eastAsiaTheme="minorHAnsi"/>
          <w:color w:val="0000FF"/>
          <w:lang w:val="en-US" w:eastAsia="en-US"/>
        </w:rPr>
        <w:t>char</w:t>
      </w:r>
      <w:r w:rsidRPr="006B62A7">
        <w:rPr>
          <w:rFonts w:eastAsiaTheme="minorHAnsi"/>
          <w:color w:val="000000"/>
          <w:lang w:val="en-US" w:eastAsia="en-US"/>
        </w:rPr>
        <w:t xml:space="preserve">* </w:t>
      </w:r>
      <w:r w:rsidRPr="006B62A7">
        <w:rPr>
          <w:rFonts w:eastAsiaTheme="minorHAnsi"/>
          <w:color w:val="808080"/>
          <w:lang w:val="en-US" w:eastAsia="en-US"/>
        </w:rPr>
        <w:t>name</w:t>
      </w:r>
      <w:r w:rsidRPr="006B62A7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808080"/>
          <w:lang w:val="en-US" w:eastAsia="en-US"/>
        </w:rPr>
        <w:t>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, </w:t>
      </w:r>
      <w:r w:rsidRPr="006B62A7">
        <w:rPr>
          <w:rFonts w:eastAsiaTheme="minorHAnsi"/>
          <w:color w:val="0000FF"/>
          <w:lang w:val="en-US" w:eastAsia="en-US"/>
        </w:rPr>
        <w:t>char</w:t>
      </w:r>
      <w:r w:rsidRPr="006B62A7">
        <w:rPr>
          <w:rFonts w:eastAsiaTheme="minorHAnsi"/>
          <w:color w:val="000000"/>
          <w:lang w:val="en-US" w:eastAsia="en-US"/>
        </w:rPr>
        <w:t xml:space="preserve">* </w:t>
      </w:r>
      <w:r w:rsidRPr="006B62A7">
        <w:rPr>
          <w:rFonts w:eastAsiaTheme="minorHAnsi"/>
          <w:color w:val="808080"/>
          <w:lang w:val="en-US" w:eastAsia="en-US"/>
        </w:rPr>
        <w:t>date</w:t>
      </w:r>
      <w:r w:rsidRPr="006B62A7">
        <w:rPr>
          <w:rFonts w:eastAsiaTheme="minorHAnsi"/>
          <w:color w:val="000000"/>
          <w:lang w:val="en-US" w:eastAsia="en-US"/>
        </w:rPr>
        <w:t xml:space="preserve">); </w:t>
      </w:r>
      <w:r w:rsidRPr="006B62A7">
        <w:rPr>
          <w:rFonts w:eastAsiaTheme="minorHAnsi"/>
          <w:color w:val="008000"/>
          <w:lang w:val="en-US" w:eastAsia="en-US"/>
        </w:rPr>
        <w:t>//</w:t>
      </w:r>
      <w:r w:rsidRPr="006B62A7">
        <w:rPr>
          <w:rFonts w:eastAsiaTheme="minorHAnsi"/>
          <w:color w:val="008000"/>
          <w:lang w:eastAsia="en-US"/>
        </w:rPr>
        <w:t>конструктор</w:t>
      </w:r>
      <w:r w:rsidRPr="006B62A7">
        <w:rPr>
          <w:rFonts w:eastAsiaTheme="minorHAnsi"/>
          <w:color w:val="008000"/>
          <w:lang w:val="en-US" w:eastAsia="en-US"/>
        </w:rPr>
        <w:t xml:space="preserve"> </w:t>
      </w:r>
      <w:r w:rsidRPr="006B62A7">
        <w:rPr>
          <w:rFonts w:eastAsiaTheme="minorHAnsi"/>
          <w:color w:val="008000"/>
          <w:lang w:eastAsia="en-US"/>
        </w:rPr>
        <w:t>с</w:t>
      </w:r>
      <w:r w:rsidRPr="006B62A7">
        <w:rPr>
          <w:rFonts w:eastAsiaTheme="minorHAnsi"/>
          <w:color w:val="008000"/>
          <w:lang w:val="en-US" w:eastAsia="en-US"/>
        </w:rPr>
        <w:t xml:space="preserve"> </w:t>
      </w:r>
      <w:r w:rsidRPr="006B62A7">
        <w:rPr>
          <w:rFonts w:eastAsiaTheme="minorHAnsi"/>
          <w:color w:val="008000"/>
          <w:lang w:eastAsia="en-US"/>
        </w:rPr>
        <w:t>параметрами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gramStart"/>
      <w:r w:rsidRPr="006B62A7">
        <w:rPr>
          <w:rFonts w:eastAsiaTheme="minorHAnsi"/>
          <w:color w:val="000000"/>
          <w:lang w:val="en-US" w:eastAsia="en-US"/>
        </w:rPr>
        <w:t>Student(</w:t>
      </w:r>
      <w:proofErr w:type="spellStart"/>
      <w:proofErr w:type="gramEnd"/>
      <w:r w:rsidRPr="006B62A7">
        <w:rPr>
          <w:rFonts w:eastAsiaTheme="minorHAnsi"/>
          <w:color w:val="0000FF"/>
          <w:lang w:val="en-US" w:eastAsia="en-US"/>
        </w:rPr>
        <w:t>const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 xml:space="preserve">&amp; </w:t>
      </w:r>
      <w:r w:rsidRPr="006B62A7">
        <w:rPr>
          <w:rFonts w:eastAsiaTheme="minorHAnsi"/>
          <w:color w:val="808080"/>
          <w:lang w:val="en-US" w:eastAsia="en-US"/>
        </w:rPr>
        <w:t>cop</w:t>
      </w:r>
      <w:r w:rsidRPr="006B62A7">
        <w:rPr>
          <w:rFonts w:eastAsiaTheme="minorHAnsi"/>
          <w:color w:val="000000"/>
          <w:lang w:val="en-US" w:eastAsia="en-US"/>
        </w:rPr>
        <w:t xml:space="preserve">); </w:t>
      </w:r>
      <w:r w:rsidRPr="006B62A7">
        <w:rPr>
          <w:rFonts w:eastAsiaTheme="minorHAnsi"/>
          <w:color w:val="008000"/>
          <w:lang w:val="en-US" w:eastAsia="en-US"/>
        </w:rPr>
        <w:t>//</w:t>
      </w:r>
      <w:r w:rsidRPr="006B62A7">
        <w:rPr>
          <w:rFonts w:eastAsiaTheme="minorHAnsi"/>
          <w:color w:val="008000"/>
          <w:lang w:eastAsia="en-US"/>
        </w:rPr>
        <w:t>конструктор</w:t>
      </w:r>
      <w:r w:rsidRPr="006B62A7">
        <w:rPr>
          <w:rFonts w:eastAsiaTheme="minorHAnsi"/>
          <w:color w:val="008000"/>
          <w:lang w:val="en-US" w:eastAsia="en-US"/>
        </w:rPr>
        <w:t xml:space="preserve"> </w:t>
      </w:r>
      <w:r w:rsidRPr="006B62A7">
        <w:rPr>
          <w:rFonts w:eastAsiaTheme="minorHAnsi"/>
          <w:color w:val="008000"/>
          <w:lang w:eastAsia="en-US"/>
        </w:rPr>
        <w:t>копирования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r w:rsidRPr="006B62A7">
        <w:rPr>
          <w:rFonts w:eastAsiaTheme="minorHAnsi"/>
          <w:color w:val="000000"/>
          <w:lang w:eastAsia="en-US"/>
        </w:rPr>
        <w:t>~</w:t>
      </w:r>
      <w:proofErr w:type="spellStart"/>
      <w:proofErr w:type="gramStart"/>
      <w:r w:rsidRPr="006B62A7">
        <w:rPr>
          <w:rFonts w:eastAsiaTheme="minorHAnsi"/>
          <w:color w:val="000000"/>
          <w:lang w:eastAsia="en-US"/>
        </w:rPr>
        <w:t>Student</w:t>
      </w:r>
      <w:proofErr w:type="spellEnd"/>
      <w:r w:rsidRPr="006B62A7">
        <w:rPr>
          <w:rFonts w:eastAsiaTheme="minorHAnsi"/>
          <w:color w:val="000000"/>
          <w:lang w:eastAsia="en-US"/>
        </w:rPr>
        <w:t>(</w:t>
      </w:r>
      <w:proofErr w:type="gramEnd"/>
      <w:r w:rsidRPr="006B62A7">
        <w:rPr>
          <w:rFonts w:eastAsiaTheme="minorHAnsi"/>
          <w:color w:val="000000"/>
          <w:lang w:eastAsia="en-US"/>
        </w:rPr>
        <w:t xml:space="preserve">); </w:t>
      </w:r>
      <w:r w:rsidRPr="006B62A7">
        <w:rPr>
          <w:rFonts w:eastAsiaTheme="minorHAnsi"/>
          <w:color w:val="008000"/>
          <w:lang w:eastAsia="en-US"/>
        </w:rPr>
        <w:t>//деструктор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r w:rsidRPr="006B62A7">
        <w:rPr>
          <w:rFonts w:eastAsiaTheme="minorHAnsi"/>
          <w:color w:val="0000FF"/>
          <w:lang w:eastAsia="en-US"/>
        </w:rPr>
        <w:t>void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eastAsia="en-US"/>
        </w:rPr>
        <w:t>set_</w:t>
      </w:r>
      <w:proofErr w:type="gramStart"/>
      <w:r w:rsidRPr="006B62A7">
        <w:rPr>
          <w:rFonts w:eastAsiaTheme="minorHAnsi"/>
          <w:color w:val="000000"/>
          <w:lang w:eastAsia="en-US"/>
        </w:rPr>
        <w:t>name</w:t>
      </w:r>
      <w:proofErr w:type="spellEnd"/>
      <w:r w:rsidRPr="006B62A7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6B62A7">
        <w:rPr>
          <w:rFonts w:eastAsiaTheme="minorHAnsi"/>
          <w:color w:val="0000FF"/>
          <w:lang w:eastAsia="en-US"/>
        </w:rPr>
        <w:t>char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* </w:t>
      </w:r>
      <w:proofErr w:type="spellStart"/>
      <w:r w:rsidRPr="006B62A7">
        <w:rPr>
          <w:rFonts w:eastAsiaTheme="minorHAnsi"/>
          <w:color w:val="808080"/>
          <w:lang w:eastAsia="en-US"/>
        </w:rPr>
        <w:t>name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); </w:t>
      </w:r>
      <w:r w:rsidRPr="006B62A7">
        <w:rPr>
          <w:rFonts w:eastAsiaTheme="minorHAnsi"/>
          <w:color w:val="008000"/>
          <w:lang w:eastAsia="en-US"/>
        </w:rPr>
        <w:t>//функция для установки значений поля имя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r w:rsidRPr="006B62A7">
        <w:rPr>
          <w:rFonts w:eastAsiaTheme="minorHAnsi"/>
          <w:color w:val="0000FF"/>
          <w:lang w:eastAsia="en-US"/>
        </w:rPr>
        <w:t>void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eastAsia="en-US"/>
        </w:rPr>
        <w:t>set_</w:t>
      </w:r>
      <w:proofErr w:type="gramStart"/>
      <w:r w:rsidRPr="006B62A7">
        <w:rPr>
          <w:rFonts w:eastAsiaTheme="minorHAnsi"/>
          <w:color w:val="000000"/>
          <w:lang w:eastAsia="en-US"/>
        </w:rPr>
        <w:t>date</w:t>
      </w:r>
      <w:proofErr w:type="spellEnd"/>
      <w:r w:rsidRPr="006B62A7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6B62A7">
        <w:rPr>
          <w:rFonts w:eastAsiaTheme="minorHAnsi"/>
          <w:color w:val="0000FF"/>
          <w:lang w:eastAsia="en-US"/>
        </w:rPr>
        <w:t>int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808080"/>
          <w:lang w:eastAsia="en-US"/>
        </w:rPr>
        <w:t>data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); </w:t>
      </w:r>
      <w:r w:rsidRPr="006B62A7">
        <w:rPr>
          <w:rFonts w:eastAsiaTheme="minorHAnsi"/>
          <w:color w:val="008000"/>
          <w:lang w:eastAsia="en-US"/>
        </w:rPr>
        <w:t>//функция для установки значений поля дата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r w:rsidRPr="006B62A7">
        <w:rPr>
          <w:rFonts w:eastAsiaTheme="minorHAnsi"/>
          <w:color w:val="0000FF"/>
          <w:lang w:eastAsia="en-US"/>
        </w:rPr>
        <w:t>void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eastAsia="en-US"/>
        </w:rPr>
        <w:t>set_</w:t>
      </w:r>
      <w:proofErr w:type="gramStart"/>
      <w:r w:rsidRPr="006B62A7">
        <w:rPr>
          <w:rFonts w:eastAsiaTheme="minorHAnsi"/>
          <w:color w:val="000000"/>
          <w:lang w:eastAsia="en-US"/>
        </w:rPr>
        <w:t>kyrs</w:t>
      </w:r>
      <w:proofErr w:type="spellEnd"/>
      <w:r w:rsidRPr="006B62A7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6B62A7">
        <w:rPr>
          <w:rFonts w:eastAsiaTheme="minorHAnsi"/>
          <w:color w:val="0000FF"/>
          <w:lang w:eastAsia="en-US"/>
        </w:rPr>
        <w:t>int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808080"/>
          <w:lang w:eastAsia="en-US"/>
        </w:rPr>
        <w:t>kyrs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); </w:t>
      </w:r>
      <w:r w:rsidRPr="006B62A7">
        <w:rPr>
          <w:rFonts w:eastAsiaTheme="minorHAnsi"/>
          <w:color w:val="008000"/>
          <w:lang w:eastAsia="en-US"/>
        </w:rPr>
        <w:t>//функция для установки значений поля курса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r w:rsidRPr="006B62A7">
        <w:rPr>
          <w:rFonts w:eastAsiaTheme="minorHAnsi"/>
          <w:color w:val="0000FF"/>
          <w:lang w:eastAsia="en-US"/>
        </w:rPr>
        <w:t>void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6B62A7">
        <w:rPr>
          <w:rFonts w:eastAsiaTheme="minorHAnsi"/>
          <w:color w:val="000000"/>
          <w:lang w:eastAsia="en-US"/>
        </w:rPr>
        <w:t>set</w:t>
      </w:r>
      <w:proofErr w:type="spellEnd"/>
      <w:r w:rsidRPr="006B62A7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6B62A7">
        <w:rPr>
          <w:rFonts w:eastAsiaTheme="minorHAnsi"/>
          <w:color w:val="0000FF"/>
          <w:lang w:eastAsia="en-US"/>
        </w:rPr>
        <w:t>char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* </w:t>
      </w:r>
      <w:proofErr w:type="spellStart"/>
      <w:r w:rsidRPr="006B62A7">
        <w:rPr>
          <w:rFonts w:eastAsiaTheme="minorHAnsi"/>
          <w:color w:val="808080"/>
          <w:lang w:eastAsia="en-US"/>
        </w:rPr>
        <w:t>name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, </w:t>
      </w:r>
      <w:proofErr w:type="spellStart"/>
      <w:r w:rsidRPr="006B62A7">
        <w:rPr>
          <w:rFonts w:eastAsiaTheme="minorHAnsi"/>
          <w:color w:val="0000FF"/>
          <w:lang w:eastAsia="en-US"/>
        </w:rPr>
        <w:t>int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808080"/>
          <w:lang w:eastAsia="en-US"/>
        </w:rPr>
        <w:t>data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, </w:t>
      </w:r>
      <w:proofErr w:type="spellStart"/>
      <w:r w:rsidRPr="006B62A7">
        <w:rPr>
          <w:rFonts w:eastAsiaTheme="minorHAnsi"/>
          <w:color w:val="0000FF"/>
          <w:lang w:eastAsia="en-US"/>
        </w:rPr>
        <w:t>int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808080"/>
          <w:lang w:eastAsia="en-US"/>
        </w:rPr>
        <w:t>kyrs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); </w:t>
      </w:r>
      <w:r w:rsidRPr="006B62A7">
        <w:rPr>
          <w:rFonts w:eastAsiaTheme="minorHAnsi"/>
          <w:color w:val="008000"/>
          <w:lang w:eastAsia="en-US"/>
        </w:rPr>
        <w:t>//функция для установки значений полей имя, дата, оценка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r w:rsidRPr="006B62A7">
        <w:rPr>
          <w:rFonts w:eastAsiaTheme="minorHAnsi"/>
          <w:color w:val="0000FF"/>
          <w:lang w:eastAsia="en-US"/>
        </w:rPr>
        <w:t>void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6B62A7">
        <w:rPr>
          <w:rFonts w:eastAsiaTheme="minorHAnsi"/>
          <w:color w:val="000000"/>
          <w:lang w:eastAsia="en-US"/>
        </w:rPr>
        <w:t>show</w:t>
      </w:r>
      <w:proofErr w:type="spellEnd"/>
      <w:r w:rsidRPr="006B62A7">
        <w:rPr>
          <w:rFonts w:eastAsiaTheme="minorHAnsi"/>
          <w:color w:val="000000"/>
          <w:lang w:eastAsia="en-US"/>
        </w:rPr>
        <w:t>(</w:t>
      </w:r>
      <w:proofErr w:type="gramEnd"/>
      <w:r w:rsidRPr="006B62A7">
        <w:rPr>
          <w:rFonts w:eastAsiaTheme="minorHAnsi"/>
          <w:color w:val="000000"/>
          <w:lang w:eastAsia="en-US"/>
        </w:rPr>
        <w:t xml:space="preserve">); </w:t>
      </w:r>
      <w:r w:rsidRPr="006B62A7">
        <w:rPr>
          <w:rFonts w:eastAsiaTheme="minorHAnsi"/>
          <w:color w:val="008000"/>
          <w:lang w:eastAsia="en-US"/>
        </w:rPr>
        <w:t>//функция для просмотра данных</w:t>
      </w:r>
    </w:p>
    <w:p w:rsidR="006B62A7" w:rsidRPr="006B62A7" w:rsidRDefault="006B62A7" w:rsidP="006B62A7">
      <w:pPr>
        <w:widowControl/>
        <w:rPr>
          <w:rFonts w:eastAsiaTheme="minorHAnsi"/>
          <w:color w:val="008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r w:rsidRPr="006B62A7">
        <w:rPr>
          <w:rFonts w:eastAsiaTheme="minorHAnsi"/>
          <w:color w:val="0000FF"/>
          <w:lang w:eastAsia="en-US"/>
        </w:rPr>
        <w:t>void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6B62A7">
        <w:rPr>
          <w:rFonts w:eastAsiaTheme="minorHAnsi"/>
          <w:color w:val="000000"/>
          <w:lang w:eastAsia="en-US"/>
        </w:rPr>
        <w:t>view</w:t>
      </w:r>
      <w:proofErr w:type="spellEnd"/>
      <w:r w:rsidRPr="006B62A7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6B62A7">
        <w:rPr>
          <w:rFonts w:eastAsiaTheme="minorHAnsi"/>
          <w:color w:val="2B91AF"/>
          <w:lang w:eastAsia="en-US"/>
        </w:rPr>
        <w:t>Student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r w:rsidRPr="006B62A7">
        <w:rPr>
          <w:rFonts w:eastAsiaTheme="minorHAnsi"/>
          <w:color w:val="808080"/>
          <w:lang w:eastAsia="en-US"/>
        </w:rPr>
        <w:t>a</w:t>
      </w:r>
      <w:r w:rsidRPr="006B62A7">
        <w:rPr>
          <w:rFonts w:eastAsiaTheme="minorHAnsi"/>
          <w:color w:val="000000"/>
          <w:lang w:eastAsia="en-US"/>
        </w:rPr>
        <w:t xml:space="preserve">); </w:t>
      </w:r>
      <w:r w:rsidRPr="006B62A7">
        <w:rPr>
          <w:rFonts w:eastAsiaTheme="minorHAnsi"/>
          <w:color w:val="008000"/>
          <w:lang w:eastAsia="en-US"/>
        </w:rPr>
        <w:t xml:space="preserve">//функция для просмотра данных (нужна, чтобы вызвать </w:t>
      </w:r>
      <w:proofErr w:type="spellStart"/>
      <w:r w:rsidRPr="006B62A7">
        <w:rPr>
          <w:rFonts w:eastAsiaTheme="minorHAnsi"/>
          <w:color w:val="008000"/>
          <w:lang w:eastAsia="en-US"/>
        </w:rPr>
        <w:t>констурктор</w:t>
      </w:r>
      <w:proofErr w:type="spellEnd"/>
      <w:r w:rsidRPr="006B62A7">
        <w:rPr>
          <w:rFonts w:eastAsiaTheme="minorHAnsi"/>
          <w:color w:val="008000"/>
          <w:lang w:eastAsia="en-US"/>
        </w:rPr>
        <w:t xml:space="preserve"> копирования, когда объект передается функции по значению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>};</w:t>
      </w:r>
    </w:p>
    <w:p w:rsid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62A7" w:rsidRPr="00C1772C" w:rsidRDefault="006B62A7" w:rsidP="006B62A7">
      <w:pPr>
        <w:widowControl/>
        <w:rPr>
          <w:rFonts w:eastAsiaTheme="minorHAnsi"/>
          <w:color w:val="000000"/>
          <w:sz w:val="28"/>
          <w:szCs w:val="28"/>
          <w:u w:val="single"/>
          <w:lang w:eastAsia="en-US"/>
        </w:rPr>
      </w:pPr>
      <w:r w:rsidRPr="006B62A7">
        <w:rPr>
          <w:rFonts w:eastAsiaTheme="minorHAnsi"/>
          <w:color w:val="000000"/>
          <w:sz w:val="28"/>
          <w:szCs w:val="28"/>
          <w:u w:val="single"/>
          <w:lang w:eastAsia="en-US"/>
        </w:rPr>
        <w:t xml:space="preserve">Модуль файла ресурсов </w:t>
      </w:r>
      <w:r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demo</w:t>
      </w:r>
      <w:r w:rsidRPr="00C1772C">
        <w:rPr>
          <w:rFonts w:eastAsiaTheme="minorHAnsi"/>
          <w:color w:val="000000"/>
          <w:sz w:val="28"/>
          <w:szCs w:val="28"/>
          <w:u w:val="single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u w:val="single"/>
          <w:lang w:val="en-US" w:eastAsia="en-US"/>
        </w:rPr>
        <w:t>cpp</w:t>
      </w:r>
      <w:proofErr w:type="spellEnd"/>
    </w:p>
    <w:p w:rsidR="006B62A7" w:rsidRPr="00C1772C" w:rsidRDefault="006B62A7" w:rsidP="006B62A7">
      <w:pPr>
        <w:widowControl/>
        <w:rPr>
          <w:rFonts w:eastAsiaTheme="minorHAnsi"/>
          <w:color w:val="000000"/>
          <w:sz w:val="28"/>
          <w:szCs w:val="28"/>
          <w:u w:val="single"/>
          <w:lang w:eastAsia="en-US"/>
        </w:rPr>
      </w:pPr>
    </w:p>
    <w:p w:rsid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Class.h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6B62A7" w:rsidRDefault="006B62A7" w:rsidP="006B62A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proofErr w:type="spellStart"/>
      <w:r w:rsidRPr="006B62A7">
        <w:rPr>
          <w:rFonts w:eastAsiaTheme="minorHAnsi"/>
          <w:color w:val="2B91AF"/>
          <w:lang w:eastAsia="en-US"/>
        </w:rPr>
        <w:t>Student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proofErr w:type="gramStart"/>
      <w:r w:rsidRPr="006B62A7">
        <w:rPr>
          <w:rFonts w:eastAsiaTheme="minorHAnsi"/>
          <w:color w:val="000000"/>
          <w:lang w:eastAsia="en-US"/>
        </w:rPr>
        <w:t>function</w:t>
      </w:r>
      <w:proofErr w:type="spellEnd"/>
      <w:r w:rsidRPr="006B62A7">
        <w:rPr>
          <w:rFonts w:eastAsiaTheme="minorHAnsi"/>
          <w:color w:val="000000"/>
          <w:lang w:eastAsia="en-US"/>
        </w:rPr>
        <w:t>(</w:t>
      </w:r>
      <w:proofErr w:type="spellStart"/>
      <w:proofErr w:type="gramEnd"/>
      <w:r w:rsidRPr="006B62A7">
        <w:rPr>
          <w:rFonts w:eastAsiaTheme="minorHAnsi"/>
          <w:color w:val="2B91AF"/>
          <w:lang w:eastAsia="en-US"/>
        </w:rPr>
        <w:t>Student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&amp; </w:t>
      </w:r>
      <w:proofErr w:type="spellStart"/>
      <w:r w:rsidRPr="006B62A7">
        <w:rPr>
          <w:rFonts w:eastAsiaTheme="minorHAnsi"/>
          <w:color w:val="808080"/>
          <w:lang w:eastAsia="en-US"/>
        </w:rPr>
        <w:t>cop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) { </w:t>
      </w:r>
      <w:r w:rsidRPr="006B62A7">
        <w:rPr>
          <w:rFonts w:eastAsiaTheme="minorHAnsi"/>
          <w:color w:val="008000"/>
          <w:lang w:eastAsia="en-US"/>
        </w:rPr>
        <w:t>//функция, необходимая для вызова конструктора копирования при построении временного объекта как возвращаемого значения функции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 xml:space="preserve"> temp(</w:t>
      </w:r>
      <w:r w:rsidRPr="006B62A7">
        <w:rPr>
          <w:rFonts w:eastAsiaTheme="minorHAnsi"/>
          <w:color w:val="808080"/>
          <w:lang w:val="en-US" w:eastAsia="en-US"/>
        </w:rPr>
        <w:t>cop</w:t>
      </w:r>
      <w:r w:rsidRPr="006B62A7">
        <w:rPr>
          <w:rFonts w:eastAsiaTheme="minorHAnsi"/>
          <w:color w:val="000000"/>
          <w:lang w:val="en-US" w:eastAsia="en-US"/>
        </w:rPr>
        <w:t>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r w:rsidRPr="006B62A7">
        <w:rPr>
          <w:rFonts w:eastAsiaTheme="minorHAnsi"/>
          <w:color w:val="0000FF"/>
          <w:lang w:val="en-US" w:eastAsia="en-US"/>
        </w:rPr>
        <w:t>char</w:t>
      </w:r>
      <w:r w:rsidRPr="006B62A7">
        <w:rPr>
          <w:rFonts w:eastAsiaTheme="minorHAnsi"/>
          <w:color w:val="000000"/>
          <w:lang w:val="en-US" w:eastAsia="en-US"/>
        </w:rPr>
        <w:t xml:space="preserve">* name = </w:t>
      </w:r>
      <w:r w:rsidRPr="006B62A7">
        <w:rPr>
          <w:rFonts w:eastAsiaTheme="minorHAnsi"/>
          <w:color w:val="0000FF"/>
          <w:lang w:val="en-US" w:eastAsia="en-US"/>
        </w:rPr>
        <w:t>new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6B62A7">
        <w:rPr>
          <w:rFonts w:eastAsiaTheme="minorHAnsi"/>
          <w:color w:val="0000FF"/>
          <w:lang w:val="en-US" w:eastAsia="en-US"/>
        </w:rPr>
        <w:t>char</w:t>
      </w:r>
      <w:r w:rsidRPr="006B62A7">
        <w:rPr>
          <w:rFonts w:eastAsiaTheme="minorHAnsi"/>
          <w:color w:val="000000"/>
          <w:lang w:val="en-US" w:eastAsia="en-US"/>
        </w:rPr>
        <w:t>[</w:t>
      </w:r>
      <w:proofErr w:type="gramEnd"/>
      <w:r w:rsidRPr="006B62A7">
        <w:rPr>
          <w:rFonts w:eastAsiaTheme="minorHAnsi"/>
          <w:color w:val="000000"/>
          <w:lang w:val="en-US" w:eastAsia="en-US"/>
        </w:rPr>
        <w:t>100];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6B62A7">
        <w:rPr>
          <w:rFonts w:eastAsiaTheme="minorHAnsi"/>
          <w:color w:val="000000"/>
          <w:lang w:val="en-US" w:eastAsia="en-US"/>
        </w:rPr>
        <w:t>cin.getline</w:t>
      </w:r>
      <w:proofErr w:type="spellEnd"/>
      <w:proofErr w:type="gramEnd"/>
      <w:r w:rsidRPr="006B62A7">
        <w:rPr>
          <w:rFonts w:eastAsiaTheme="minorHAnsi"/>
          <w:color w:val="000000"/>
          <w:lang w:val="en-US" w:eastAsia="en-US"/>
        </w:rPr>
        <w:t>(name, 100);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temp.set_name</w:t>
      </w:r>
      <w:proofErr w:type="spellEnd"/>
      <w:r w:rsidRPr="006B62A7">
        <w:rPr>
          <w:rFonts w:eastAsiaTheme="minorHAnsi"/>
          <w:color w:val="000000"/>
          <w:lang w:val="en-US" w:eastAsia="en-US"/>
        </w:rPr>
        <w:t>(name);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r w:rsidRPr="006B62A7">
        <w:rPr>
          <w:rFonts w:eastAsiaTheme="minorHAnsi"/>
          <w:color w:val="0000FF"/>
          <w:lang w:val="en-US" w:eastAsia="en-US"/>
        </w:rPr>
        <w:t>return</w:t>
      </w:r>
      <w:r w:rsidRPr="006B62A7">
        <w:rPr>
          <w:rFonts w:eastAsiaTheme="minorHAnsi"/>
          <w:color w:val="000000"/>
          <w:lang w:val="en-US" w:eastAsia="en-US"/>
        </w:rPr>
        <w:t xml:space="preserve"> temp;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gramStart"/>
      <w:r w:rsidRPr="006B62A7">
        <w:rPr>
          <w:rFonts w:eastAsiaTheme="minorHAnsi"/>
          <w:color w:val="0000FF"/>
          <w:lang w:val="en-US" w:eastAsia="en-US"/>
        </w:rPr>
        <w:t>delete[</w:t>
      </w:r>
      <w:proofErr w:type="gramEnd"/>
      <w:r w:rsidRPr="006B62A7">
        <w:rPr>
          <w:rFonts w:eastAsiaTheme="minorHAnsi"/>
          <w:color w:val="0000FF"/>
          <w:lang w:val="en-US" w:eastAsia="en-US"/>
        </w:rPr>
        <w:t>]</w:t>
      </w:r>
      <w:r w:rsidRPr="006B62A7">
        <w:rPr>
          <w:rFonts w:eastAsiaTheme="minorHAnsi"/>
          <w:color w:val="000000"/>
          <w:lang w:val="en-US" w:eastAsia="en-US"/>
        </w:rPr>
        <w:t>name;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lastRenderedPageBreak/>
        <w:t>}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6B62A7">
        <w:rPr>
          <w:rFonts w:eastAsiaTheme="minorHAnsi"/>
          <w:color w:val="000000"/>
          <w:lang w:val="en-US" w:eastAsia="en-US"/>
        </w:rPr>
        <w:t>main(</w:t>
      </w:r>
      <w:proofErr w:type="gramEnd"/>
      <w:r w:rsidRPr="006B62A7">
        <w:rPr>
          <w:rFonts w:eastAsiaTheme="minorHAnsi"/>
          <w:color w:val="000000"/>
          <w:lang w:val="en-US" w:eastAsia="en-US"/>
        </w:rPr>
        <w:t>) 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6B62A7">
        <w:rPr>
          <w:rFonts w:eastAsiaTheme="minorHAnsi"/>
          <w:color w:val="000000"/>
          <w:lang w:val="en-US" w:eastAsia="en-US"/>
        </w:rPr>
        <w:t>setlocale</w:t>
      </w:r>
      <w:proofErr w:type="spellEnd"/>
      <w:r w:rsidRPr="006B62A7">
        <w:rPr>
          <w:rFonts w:eastAsiaTheme="minorHAnsi"/>
          <w:color w:val="000000"/>
          <w:lang w:val="en-US" w:eastAsia="en-US"/>
        </w:rPr>
        <w:t>(</w:t>
      </w:r>
      <w:proofErr w:type="gramEnd"/>
      <w:r w:rsidRPr="006B62A7">
        <w:rPr>
          <w:rFonts w:eastAsiaTheme="minorHAnsi"/>
          <w:color w:val="6F008A"/>
          <w:lang w:val="en-US" w:eastAsia="en-US"/>
        </w:rPr>
        <w:t>LC_ALL</w:t>
      </w:r>
      <w:r w:rsidRPr="006B62A7">
        <w:rPr>
          <w:rFonts w:eastAsiaTheme="minorHAnsi"/>
          <w:color w:val="000000"/>
          <w:lang w:val="en-US" w:eastAsia="en-US"/>
        </w:rPr>
        <w:t xml:space="preserve">, </w:t>
      </w:r>
      <w:r w:rsidRPr="006B62A7">
        <w:rPr>
          <w:rFonts w:eastAsiaTheme="minorHAnsi"/>
          <w:color w:val="A31515"/>
          <w:lang w:val="en-US" w:eastAsia="en-US"/>
        </w:rPr>
        <w:t>"</w:t>
      </w:r>
      <w:proofErr w:type="spellStart"/>
      <w:r w:rsidRPr="006B62A7">
        <w:rPr>
          <w:rFonts w:eastAsiaTheme="minorHAnsi"/>
          <w:color w:val="A31515"/>
          <w:lang w:val="en-US" w:eastAsia="en-US"/>
        </w:rPr>
        <w:t>rus</w:t>
      </w:r>
      <w:proofErr w:type="spellEnd"/>
      <w:r w:rsidRPr="006B62A7">
        <w:rPr>
          <w:rFonts w:eastAsiaTheme="minorHAnsi"/>
          <w:color w:val="A31515"/>
          <w:lang w:val="en-US" w:eastAsia="en-US"/>
        </w:rPr>
        <w:t>"</w:t>
      </w:r>
      <w:r w:rsidRPr="006B62A7">
        <w:rPr>
          <w:rFonts w:eastAsiaTheme="minorHAnsi"/>
          <w:color w:val="000000"/>
          <w:lang w:val="en-US" w:eastAsia="en-US"/>
        </w:rPr>
        <w:t>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gramStart"/>
      <w:r w:rsidRPr="006B62A7">
        <w:rPr>
          <w:rFonts w:eastAsiaTheme="minorHAnsi"/>
          <w:color w:val="000000"/>
          <w:lang w:val="en-US" w:eastAsia="en-US"/>
        </w:rPr>
        <w:t>system(</w:t>
      </w:r>
      <w:proofErr w:type="gramEnd"/>
      <w:r w:rsidRPr="006B62A7">
        <w:rPr>
          <w:rFonts w:eastAsiaTheme="minorHAnsi"/>
          <w:color w:val="A31515"/>
          <w:lang w:val="en-US" w:eastAsia="en-US"/>
        </w:rPr>
        <w:t>"color f0"</w:t>
      </w:r>
      <w:r w:rsidRPr="006B62A7">
        <w:rPr>
          <w:rFonts w:eastAsiaTheme="minorHAnsi"/>
          <w:color w:val="000000"/>
          <w:lang w:val="en-US" w:eastAsia="en-US"/>
        </w:rPr>
        <w:t>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r w:rsidRPr="006B62A7">
        <w:rPr>
          <w:rFonts w:eastAsiaTheme="minorHAnsi"/>
          <w:color w:val="0000FF"/>
          <w:lang w:val="en-US" w:eastAsia="en-US"/>
        </w:rPr>
        <w:t>char</w:t>
      </w:r>
      <w:r w:rsidRPr="006B62A7">
        <w:rPr>
          <w:rFonts w:eastAsiaTheme="minorHAnsi"/>
          <w:color w:val="000000"/>
          <w:lang w:val="en-US" w:eastAsia="en-US"/>
        </w:rPr>
        <w:t xml:space="preserve">* name = </w:t>
      </w:r>
      <w:r w:rsidRPr="006B62A7">
        <w:rPr>
          <w:rFonts w:eastAsiaTheme="minorHAnsi"/>
          <w:color w:val="0000FF"/>
          <w:lang w:val="en-US" w:eastAsia="en-US"/>
        </w:rPr>
        <w:t>new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6B62A7">
        <w:rPr>
          <w:rFonts w:eastAsiaTheme="minorHAnsi"/>
          <w:color w:val="0000FF"/>
          <w:lang w:val="en-US" w:eastAsia="en-US"/>
        </w:rPr>
        <w:t>char</w:t>
      </w:r>
      <w:r w:rsidRPr="006B62A7">
        <w:rPr>
          <w:rFonts w:eastAsiaTheme="minorHAnsi"/>
          <w:color w:val="000000"/>
          <w:lang w:val="en-US" w:eastAsia="en-US"/>
        </w:rPr>
        <w:t>[</w:t>
      </w:r>
      <w:proofErr w:type="gramEnd"/>
      <w:r w:rsidRPr="006B62A7">
        <w:rPr>
          <w:rFonts w:eastAsiaTheme="minorHAnsi"/>
          <w:color w:val="000000"/>
          <w:lang w:val="en-US" w:eastAsia="en-US"/>
        </w:rPr>
        <w:t>100];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r w:rsidRPr="006B62A7">
        <w:rPr>
          <w:rFonts w:eastAsiaTheme="minorHAnsi"/>
          <w:color w:val="008000"/>
          <w:lang w:eastAsia="en-US"/>
        </w:rPr>
        <w:t>//использование статической памяти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r w:rsidRPr="006B62A7">
        <w:rPr>
          <w:rFonts w:eastAsiaTheme="minorHAnsi"/>
          <w:color w:val="2B91AF"/>
          <w:lang w:eastAsia="en-US"/>
        </w:rPr>
        <w:t>Student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arr1[2];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proofErr w:type="gramStart"/>
      <w:r w:rsidRPr="00C1772C">
        <w:rPr>
          <w:rFonts w:eastAsiaTheme="minorHAnsi"/>
          <w:color w:val="000000"/>
          <w:lang w:val="en-US" w:eastAsia="en-US"/>
        </w:rPr>
        <w:t>cin.getline</w:t>
      </w:r>
      <w:proofErr w:type="spellEnd"/>
      <w:proofErr w:type="gramEnd"/>
      <w:r w:rsidRPr="00C1772C">
        <w:rPr>
          <w:rFonts w:eastAsiaTheme="minorHAnsi"/>
          <w:color w:val="000000"/>
          <w:lang w:val="en-US" w:eastAsia="en-US"/>
        </w:rPr>
        <w:t>(name, 100);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C1772C">
        <w:rPr>
          <w:rFonts w:eastAsiaTheme="minorHAnsi"/>
          <w:color w:val="000000"/>
          <w:lang w:val="en-US" w:eastAsia="en-US"/>
        </w:rPr>
        <w:tab/>
      </w:r>
      <w:r w:rsidRPr="006B62A7">
        <w:rPr>
          <w:rFonts w:eastAsiaTheme="minorHAnsi"/>
          <w:color w:val="000000"/>
          <w:lang w:val="en-US" w:eastAsia="en-US"/>
        </w:rPr>
        <w:t>arr1[0</w:t>
      </w:r>
      <w:proofErr w:type="gramStart"/>
      <w:r w:rsidRPr="006B62A7">
        <w:rPr>
          <w:rFonts w:eastAsiaTheme="minorHAnsi"/>
          <w:color w:val="000000"/>
          <w:lang w:val="en-US" w:eastAsia="en-US"/>
        </w:rPr>
        <w:t>].set</w:t>
      </w:r>
      <w:proofErr w:type="gramEnd"/>
      <w:r w:rsidRPr="006B62A7">
        <w:rPr>
          <w:rFonts w:eastAsiaTheme="minorHAnsi"/>
          <w:color w:val="000000"/>
          <w:lang w:val="en-US" w:eastAsia="en-US"/>
        </w:rPr>
        <w:t>(name, 1502, 1);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  <w:t>arr1[0</w:t>
      </w:r>
      <w:proofErr w:type="gramStart"/>
      <w:r w:rsidRPr="006B62A7">
        <w:rPr>
          <w:rFonts w:eastAsiaTheme="minorHAnsi"/>
          <w:color w:val="000000"/>
          <w:lang w:val="en-US" w:eastAsia="en-US"/>
        </w:rPr>
        <w:t>].show</w:t>
      </w:r>
      <w:proofErr w:type="gramEnd"/>
      <w:r w:rsidRPr="006B62A7">
        <w:rPr>
          <w:rFonts w:eastAsiaTheme="minorHAnsi"/>
          <w:color w:val="000000"/>
          <w:lang w:val="en-US" w:eastAsia="en-US"/>
        </w:rPr>
        <w:t>();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6B62A7">
        <w:rPr>
          <w:rFonts w:eastAsiaTheme="minorHAnsi"/>
          <w:color w:val="000000"/>
          <w:lang w:val="en-US" w:eastAsia="en-US"/>
        </w:rPr>
        <w:t>cin.getline</w:t>
      </w:r>
      <w:proofErr w:type="spellEnd"/>
      <w:proofErr w:type="gramEnd"/>
      <w:r w:rsidRPr="006B62A7">
        <w:rPr>
          <w:rFonts w:eastAsiaTheme="minorHAnsi"/>
          <w:color w:val="000000"/>
          <w:lang w:val="en-US" w:eastAsia="en-US"/>
        </w:rPr>
        <w:t>(name, 100);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arr</w:t>
      </w:r>
      <w:proofErr w:type="spellEnd"/>
      <w:r w:rsidRPr="00C1772C">
        <w:rPr>
          <w:rFonts w:eastAsiaTheme="minorHAnsi"/>
          <w:color w:val="000000"/>
          <w:lang w:eastAsia="en-US"/>
        </w:rPr>
        <w:t>1[1</w:t>
      </w:r>
      <w:proofErr w:type="gramStart"/>
      <w:r w:rsidRPr="00C1772C">
        <w:rPr>
          <w:rFonts w:eastAsiaTheme="minorHAnsi"/>
          <w:color w:val="000000"/>
          <w:lang w:eastAsia="en-US"/>
        </w:rPr>
        <w:t>].</w:t>
      </w:r>
      <w:r w:rsidRPr="006B62A7">
        <w:rPr>
          <w:rFonts w:eastAsiaTheme="minorHAnsi"/>
          <w:color w:val="000000"/>
          <w:lang w:val="en-US" w:eastAsia="en-US"/>
        </w:rPr>
        <w:t>set</w:t>
      </w:r>
      <w:proofErr w:type="gramEnd"/>
      <w:r w:rsidRPr="00C1772C">
        <w:rPr>
          <w:rFonts w:eastAsiaTheme="minorHAnsi"/>
          <w:color w:val="000000"/>
          <w:lang w:eastAsia="en-US"/>
        </w:rPr>
        <w:t>(</w:t>
      </w:r>
      <w:r w:rsidRPr="006B62A7">
        <w:rPr>
          <w:rFonts w:eastAsiaTheme="minorHAnsi"/>
          <w:color w:val="000000"/>
          <w:lang w:val="en-US" w:eastAsia="en-US"/>
        </w:rPr>
        <w:t>name</w:t>
      </w:r>
      <w:r w:rsidRPr="00C1772C">
        <w:rPr>
          <w:rFonts w:eastAsiaTheme="minorHAnsi"/>
          <w:color w:val="000000"/>
          <w:lang w:eastAsia="en-US"/>
        </w:rPr>
        <w:t>, 1402, 5);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C1772C">
        <w:rPr>
          <w:rFonts w:eastAsiaTheme="minorHAnsi"/>
          <w:color w:val="000000"/>
          <w:lang w:eastAsia="en-US"/>
        </w:rPr>
        <w:tab/>
      </w:r>
      <w:proofErr w:type="spellStart"/>
      <w:r w:rsidRPr="006B62A7">
        <w:rPr>
          <w:rFonts w:eastAsiaTheme="minorHAnsi"/>
          <w:color w:val="2B91AF"/>
          <w:lang w:eastAsia="en-US"/>
        </w:rPr>
        <w:t>Student</w:t>
      </w:r>
      <w:proofErr w:type="spellEnd"/>
      <w:r w:rsidRPr="006B62A7">
        <w:rPr>
          <w:rFonts w:eastAsiaTheme="minorHAnsi"/>
          <w:color w:val="000000"/>
          <w:lang w:eastAsia="en-US"/>
        </w:rPr>
        <w:t>* p = &amp;arr1[</w:t>
      </w:r>
      <w:proofErr w:type="gramStart"/>
      <w:r w:rsidRPr="006B62A7">
        <w:rPr>
          <w:rFonts w:eastAsiaTheme="minorHAnsi"/>
          <w:color w:val="000000"/>
          <w:lang w:eastAsia="en-US"/>
        </w:rPr>
        <w:t>1];</w:t>
      </w:r>
      <w:r w:rsidRPr="006B62A7">
        <w:rPr>
          <w:rFonts w:eastAsiaTheme="minorHAnsi"/>
          <w:color w:val="008000"/>
          <w:lang w:eastAsia="en-US"/>
        </w:rPr>
        <w:t>/</w:t>
      </w:r>
      <w:proofErr w:type="gramEnd"/>
      <w:r w:rsidRPr="006B62A7">
        <w:rPr>
          <w:rFonts w:eastAsiaTheme="minorHAnsi"/>
          <w:color w:val="008000"/>
          <w:lang w:eastAsia="en-US"/>
        </w:rPr>
        <w:t>/указатель на экземпляр класса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  <w:t>p</w:t>
      </w:r>
      <w:proofErr w:type="gramStart"/>
      <w:r w:rsidRPr="006B62A7">
        <w:rPr>
          <w:rFonts w:eastAsiaTheme="minorHAnsi"/>
          <w:color w:val="000000"/>
          <w:lang w:eastAsia="en-US"/>
        </w:rPr>
        <w:t>-&gt;</w:t>
      </w:r>
      <w:proofErr w:type="spellStart"/>
      <w:r w:rsidRPr="006B62A7">
        <w:rPr>
          <w:rFonts w:eastAsiaTheme="minorHAnsi"/>
          <w:color w:val="000000"/>
          <w:lang w:eastAsia="en-US"/>
        </w:rPr>
        <w:t>show</w:t>
      </w:r>
      <w:proofErr w:type="spellEnd"/>
      <w:proofErr w:type="gramEnd"/>
      <w:r w:rsidRPr="006B62A7">
        <w:rPr>
          <w:rFonts w:eastAsiaTheme="minorHAnsi"/>
          <w:color w:val="000000"/>
          <w:lang w:eastAsia="en-US"/>
        </w:rPr>
        <w:t>();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r w:rsidRPr="006B62A7">
        <w:rPr>
          <w:rFonts w:eastAsiaTheme="minorHAnsi"/>
          <w:color w:val="008000"/>
          <w:lang w:eastAsia="en-US"/>
        </w:rPr>
        <w:t>//использование динамической памяти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r w:rsidRPr="00C1772C">
        <w:rPr>
          <w:rFonts w:eastAsiaTheme="minorHAnsi"/>
          <w:color w:val="2B91AF"/>
          <w:lang w:val="en-US" w:eastAsia="en-US"/>
        </w:rPr>
        <w:t>Student</w:t>
      </w:r>
      <w:r w:rsidRPr="00C1772C">
        <w:rPr>
          <w:rFonts w:eastAsiaTheme="minorHAnsi"/>
          <w:color w:val="000000"/>
          <w:lang w:val="en-US" w:eastAsia="en-US"/>
        </w:rPr>
        <w:t xml:space="preserve">* arr2 = </w:t>
      </w:r>
      <w:r w:rsidRPr="00C1772C">
        <w:rPr>
          <w:rFonts w:eastAsiaTheme="minorHAnsi"/>
          <w:color w:val="0000FF"/>
          <w:lang w:val="en-US" w:eastAsia="en-US"/>
        </w:rPr>
        <w:t>new</w:t>
      </w:r>
      <w:r w:rsidRPr="00C1772C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C1772C">
        <w:rPr>
          <w:rFonts w:eastAsiaTheme="minorHAnsi"/>
          <w:color w:val="2B91AF"/>
          <w:lang w:val="en-US" w:eastAsia="en-US"/>
        </w:rPr>
        <w:t>Student</w:t>
      </w:r>
      <w:r w:rsidRPr="00C1772C">
        <w:rPr>
          <w:rFonts w:eastAsiaTheme="minorHAnsi"/>
          <w:color w:val="000000"/>
          <w:lang w:val="en-US" w:eastAsia="en-US"/>
        </w:rPr>
        <w:t>[</w:t>
      </w:r>
      <w:proofErr w:type="gramEnd"/>
      <w:r w:rsidRPr="00C1772C">
        <w:rPr>
          <w:rFonts w:eastAsiaTheme="minorHAnsi"/>
          <w:color w:val="000000"/>
          <w:lang w:val="en-US" w:eastAsia="en-US"/>
        </w:rPr>
        <w:t>2];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C1772C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6B62A7">
        <w:rPr>
          <w:rFonts w:eastAsiaTheme="minorHAnsi"/>
          <w:color w:val="000000"/>
          <w:lang w:val="en-US" w:eastAsia="en-US"/>
        </w:rPr>
        <w:t>cin.getline</w:t>
      </w:r>
      <w:proofErr w:type="spellEnd"/>
      <w:proofErr w:type="gramEnd"/>
      <w:r w:rsidRPr="006B62A7">
        <w:rPr>
          <w:rFonts w:eastAsiaTheme="minorHAnsi"/>
          <w:color w:val="000000"/>
          <w:lang w:val="en-US" w:eastAsia="en-US"/>
        </w:rPr>
        <w:t>(name, 100);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  <w:t>arr2[0</w:t>
      </w:r>
      <w:proofErr w:type="gramStart"/>
      <w:r w:rsidRPr="006B62A7">
        <w:rPr>
          <w:rFonts w:eastAsiaTheme="minorHAnsi"/>
          <w:color w:val="000000"/>
          <w:lang w:val="en-US" w:eastAsia="en-US"/>
        </w:rPr>
        <w:t>].set</w:t>
      </w:r>
      <w:proofErr w:type="gramEnd"/>
      <w:r w:rsidRPr="006B62A7">
        <w:rPr>
          <w:rFonts w:eastAsiaTheme="minorHAnsi"/>
          <w:color w:val="000000"/>
          <w:lang w:val="en-US" w:eastAsia="en-US"/>
        </w:rPr>
        <w:t>(name, 1502, 5);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  <w:t>arr2[0</w:t>
      </w:r>
      <w:proofErr w:type="gramStart"/>
      <w:r w:rsidRPr="006B62A7">
        <w:rPr>
          <w:rFonts w:eastAsiaTheme="minorHAnsi"/>
          <w:color w:val="000000"/>
          <w:lang w:val="en-US" w:eastAsia="en-US"/>
        </w:rPr>
        <w:t>].show</w:t>
      </w:r>
      <w:proofErr w:type="gramEnd"/>
      <w:r w:rsidRPr="006B62A7">
        <w:rPr>
          <w:rFonts w:eastAsiaTheme="minorHAnsi"/>
          <w:color w:val="000000"/>
          <w:lang w:val="en-US" w:eastAsia="en-US"/>
        </w:rPr>
        <w:t>();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6B62A7">
        <w:rPr>
          <w:rFonts w:eastAsiaTheme="minorHAnsi"/>
          <w:color w:val="000000"/>
          <w:lang w:val="en-US" w:eastAsia="en-US"/>
        </w:rPr>
        <w:t>cin.getline</w:t>
      </w:r>
      <w:proofErr w:type="spellEnd"/>
      <w:proofErr w:type="gramEnd"/>
      <w:r w:rsidRPr="006B62A7">
        <w:rPr>
          <w:rFonts w:eastAsiaTheme="minorHAnsi"/>
          <w:color w:val="000000"/>
          <w:lang w:val="en-US" w:eastAsia="en-US"/>
        </w:rPr>
        <w:t>(name, 100);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r w:rsidRPr="00C1772C">
        <w:rPr>
          <w:rFonts w:eastAsiaTheme="minorHAnsi"/>
          <w:color w:val="000000"/>
          <w:lang w:val="en-US" w:eastAsia="en-US"/>
        </w:rPr>
        <w:t>(arr1 + 1)-&gt;</w:t>
      </w:r>
      <w:proofErr w:type="gramStart"/>
      <w:r w:rsidRPr="00C1772C">
        <w:rPr>
          <w:rFonts w:eastAsiaTheme="minorHAnsi"/>
          <w:color w:val="000000"/>
          <w:lang w:val="en-US" w:eastAsia="en-US"/>
        </w:rPr>
        <w:t>set(</w:t>
      </w:r>
      <w:proofErr w:type="gramEnd"/>
      <w:r w:rsidRPr="00C1772C">
        <w:rPr>
          <w:rFonts w:eastAsiaTheme="minorHAnsi"/>
          <w:color w:val="000000"/>
          <w:lang w:val="en-US" w:eastAsia="en-US"/>
        </w:rPr>
        <w:t>name, 1602, 3);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C1772C">
        <w:rPr>
          <w:rFonts w:eastAsiaTheme="minorHAnsi"/>
          <w:color w:val="000000"/>
          <w:lang w:val="en-US" w:eastAsia="en-US"/>
        </w:rPr>
        <w:tab/>
      </w:r>
      <w:r w:rsidRPr="006B62A7">
        <w:rPr>
          <w:rFonts w:eastAsiaTheme="minorHAnsi"/>
          <w:color w:val="000000"/>
          <w:lang w:eastAsia="en-US"/>
        </w:rPr>
        <w:t>(arr1 + 1)</w:t>
      </w:r>
      <w:proofErr w:type="gramStart"/>
      <w:r w:rsidRPr="006B62A7">
        <w:rPr>
          <w:rFonts w:eastAsiaTheme="minorHAnsi"/>
          <w:color w:val="000000"/>
          <w:lang w:eastAsia="en-US"/>
        </w:rPr>
        <w:t>-&gt;</w:t>
      </w:r>
      <w:proofErr w:type="spellStart"/>
      <w:r w:rsidRPr="006B62A7">
        <w:rPr>
          <w:rFonts w:eastAsiaTheme="minorHAnsi"/>
          <w:color w:val="000000"/>
          <w:lang w:eastAsia="en-US"/>
        </w:rPr>
        <w:t>view</w:t>
      </w:r>
      <w:proofErr w:type="spellEnd"/>
      <w:proofErr w:type="gramEnd"/>
      <w:r w:rsidRPr="006B62A7">
        <w:rPr>
          <w:rFonts w:eastAsiaTheme="minorHAnsi"/>
          <w:color w:val="000000"/>
          <w:lang w:eastAsia="en-US"/>
        </w:rPr>
        <w:t xml:space="preserve">(arr1[1]); </w:t>
      </w:r>
      <w:r w:rsidRPr="006B62A7">
        <w:rPr>
          <w:rFonts w:eastAsiaTheme="minorHAnsi"/>
          <w:color w:val="008000"/>
          <w:lang w:eastAsia="en-US"/>
        </w:rPr>
        <w:t xml:space="preserve">//вызов конструктора копирования, когда объект передается </w:t>
      </w:r>
      <w:proofErr w:type="spellStart"/>
      <w:r w:rsidRPr="006B62A7">
        <w:rPr>
          <w:rFonts w:eastAsiaTheme="minorHAnsi"/>
          <w:color w:val="008000"/>
          <w:lang w:eastAsia="en-US"/>
        </w:rPr>
        <w:t>фукнции</w:t>
      </w:r>
      <w:proofErr w:type="spellEnd"/>
      <w:r w:rsidRPr="006B62A7">
        <w:rPr>
          <w:rFonts w:eastAsiaTheme="minorHAnsi"/>
          <w:color w:val="008000"/>
          <w:lang w:eastAsia="en-US"/>
        </w:rPr>
        <w:t xml:space="preserve"> по значению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gramStart"/>
      <w:r w:rsidRPr="006B62A7">
        <w:rPr>
          <w:rFonts w:eastAsiaTheme="minorHAnsi"/>
          <w:color w:val="0000FF"/>
          <w:lang w:val="en-US" w:eastAsia="en-US"/>
        </w:rPr>
        <w:t>delete[</w:t>
      </w:r>
      <w:proofErr w:type="gramEnd"/>
      <w:r w:rsidRPr="006B62A7">
        <w:rPr>
          <w:rFonts w:eastAsiaTheme="minorHAnsi"/>
          <w:color w:val="0000FF"/>
          <w:lang w:val="en-US" w:eastAsia="en-US"/>
        </w:rPr>
        <w:t>]</w:t>
      </w:r>
      <w:r w:rsidRPr="006B62A7">
        <w:rPr>
          <w:rFonts w:eastAsiaTheme="minorHAnsi"/>
          <w:color w:val="000000"/>
          <w:lang w:val="en-US" w:eastAsia="en-US"/>
        </w:rPr>
        <w:t xml:space="preserve"> arr2;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proofErr w:type="gramStart"/>
      <w:r w:rsidRPr="006B62A7">
        <w:rPr>
          <w:rFonts w:eastAsiaTheme="minorHAnsi"/>
          <w:color w:val="000000"/>
          <w:lang w:val="en-US" w:eastAsia="en-US"/>
        </w:rPr>
        <w:t>cin.getline</w:t>
      </w:r>
      <w:proofErr w:type="spellEnd"/>
      <w:proofErr w:type="gramEnd"/>
      <w:r w:rsidRPr="006B62A7">
        <w:rPr>
          <w:rFonts w:eastAsiaTheme="minorHAnsi"/>
          <w:color w:val="000000"/>
          <w:lang w:val="en-US" w:eastAsia="en-US"/>
        </w:rPr>
        <w:t>(name, 100);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 xml:space="preserve">* object1 = </w:t>
      </w:r>
      <w:r w:rsidRPr="006B62A7">
        <w:rPr>
          <w:rFonts w:eastAsiaTheme="minorHAnsi"/>
          <w:color w:val="0000FF"/>
          <w:lang w:val="en-US" w:eastAsia="en-US"/>
        </w:rPr>
        <w:t>new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 xml:space="preserve"> (name, 2007, 5);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gramStart"/>
      <w:r w:rsidRPr="006B62A7">
        <w:rPr>
          <w:rFonts w:eastAsiaTheme="minorHAnsi"/>
          <w:color w:val="0000FF"/>
          <w:lang w:val="en-US" w:eastAsia="en-US"/>
        </w:rPr>
        <w:t>void</w:t>
      </w:r>
      <w:r w:rsidRPr="006B62A7">
        <w:rPr>
          <w:rFonts w:eastAsiaTheme="minorHAnsi"/>
          <w:color w:val="000000"/>
          <w:lang w:val="en-US" w:eastAsia="en-US"/>
        </w:rPr>
        <w:t>(</w:t>
      </w:r>
      <w:proofErr w:type="gramEnd"/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 xml:space="preserve">:: * </w:t>
      </w:r>
      <w:proofErr w:type="spellStart"/>
      <w:r w:rsidRPr="006B62A7">
        <w:rPr>
          <w:rFonts w:eastAsiaTheme="minorHAnsi"/>
          <w:color w:val="000000"/>
          <w:lang w:val="en-US" w:eastAsia="en-US"/>
        </w:rPr>
        <w:t>pfunction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)() = &amp; </w:t>
      </w:r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 xml:space="preserve">::show; </w:t>
      </w:r>
      <w:r w:rsidRPr="006B62A7">
        <w:rPr>
          <w:rFonts w:eastAsiaTheme="minorHAnsi"/>
          <w:color w:val="008000"/>
          <w:lang w:val="en-US" w:eastAsia="en-US"/>
        </w:rPr>
        <w:t>//</w:t>
      </w:r>
      <w:r w:rsidRPr="006B62A7">
        <w:rPr>
          <w:rFonts w:eastAsiaTheme="minorHAnsi"/>
          <w:color w:val="008000"/>
          <w:lang w:eastAsia="en-US"/>
        </w:rPr>
        <w:t>указатель</w:t>
      </w:r>
      <w:r w:rsidRPr="006B62A7">
        <w:rPr>
          <w:rFonts w:eastAsiaTheme="minorHAnsi"/>
          <w:color w:val="008000"/>
          <w:lang w:val="en-US" w:eastAsia="en-US"/>
        </w:rPr>
        <w:t xml:space="preserve"> </w:t>
      </w:r>
      <w:r w:rsidRPr="006B62A7">
        <w:rPr>
          <w:rFonts w:eastAsiaTheme="minorHAnsi"/>
          <w:color w:val="008000"/>
          <w:lang w:eastAsia="en-US"/>
        </w:rPr>
        <w:t>на</w:t>
      </w:r>
      <w:r w:rsidRPr="006B62A7">
        <w:rPr>
          <w:rFonts w:eastAsiaTheme="minorHAnsi"/>
          <w:color w:val="008000"/>
          <w:lang w:val="en-US" w:eastAsia="en-US"/>
        </w:rPr>
        <w:t xml:space="preserve"> </w:t>
      </w:r>
      <w:r w:rsidRPr="006B62A7">
        <w:rPr>
          <w:rFonts w:eastAsiaTheme="minorHAnsi"/>
          <w:color w:val="008000"/>
          <w:lang w:eastAsia="en-US"/>
        </w:rPr>
        <w:t>компоненту</w:t>
      </w:r>
      <w:r w:rsidRPr="006B62A7">
        <w:rPr>
          <w:rFonts w:eastAsiaTheme="minorHAnsi"/>
          <w:color w:val="008000"/>
          <w:lang w:val="en-US" w:eastAsia="en-US"/>
        </w:rPr>
        <w:t>-</w:t>
      </w:r>
      <w:r w:rsidRPr="006B62A7">
        <w:rPr>
          <w:rFonts w:eastAsiaTheme="minorHAnsi"/>
          <w:color w:val="008000"/>
          <w:lang w:eastAsia="en-US"/>
        </w:rPr>
        <w:t>функцию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r w:rsidRPr="006B62A7">
        <w:rPr>
          <w:rFonts w:eastAsiaTheme="minorHAnsi"/>
          <w:color w:val="000000"/>
          <w:lang w:eastAsia="en-US"/>
        </w:rPr>
        <w:t xml:space="preserve">(object1 </w:t>
      </w:r>
      <w:proofErr w:type="gramStart"/>
      <w:r w:rsidRPr="006B62A7">
        <w:rPr>
          <w:rFonts w:eastAsiaTheme="minorHAnsi"/>
          <w:color w:val="000000"/>
          <w:lang w:eastAsia="en-US"/>
        </w:rPr>
        <w:t>-&gt;*</w:t>
      </w:r>
      <w:proofErr w:type="spellStart"/>
      <w:proofErr w:type="gramEnd"/>
      <w:r w:rsidRPr="006B62A7">
        <w:rPr>
          <w:rFonts w:eastAsiaTheme="minorHAnsi"/>
          <w:color w:val="000000"/>
          <w:lang w:eastAsia="en-US"/>
        </w:rPr>
        <w:t>pfunction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)(); </w:t>
      </w:r>
      <w:r w:rsidRPr="006B62A7">
        <w:rPr>
          <w:rFonts w:eastAsiaTheme="minorHAnsi"/>
          <w:color w:val="008000"/>
          <w:lang w:eastAsia="en-US"/>
        </w:rPr>
        <w:t>//вывод объекта1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r w:rsidRPr="006B62A7">
        <w:rPr>
          <w:rFonts w:eastAsiaTheme="minorHAnsi"/>
          <w:color w:val="2B91AF"/>
          <w:lang w:eastAsia="en-US"/>
        </w:rPr>
        <w:t>Student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object2 = </w:t>
      </w:r>
      <w:proofErr w:type="spellStart"/>
      <w:r w:rsidRPr="006B62A7">
        <w:rPr>
          <w:rFonts w:eastAsiaTheme="minorHAnsi"/>
          <w:color w:val="2B91AF"/>
          <w:lang w:eastAsia="en-US"/>
        </w:rPr>
        <w:t>Student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(*object1); </w:t>
      </w:r>
      <w:r w:rsidRPr="006B62A7">
        <w:rPr>
          <w:rFonts w:eastAsiaTheme="minorHAnsi"/>
          <w:color w:val="008000"/>
          <w:lang w:eastAsia="en-US"/>
        </w:rPr>
        <w:t>//вызов конструктора копирования при использовании объекта для инициализации другого объекта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r w:rsidRPr="006B62A7">
        <w:rPr>
          <w:rFonts w:eastAsiaTheme="minorHAnsi"/>
          <w:color w:val="000000"/>
          <w:lang w:val="en-US" w:eastAsia="en-US"/>
        </w:rPr>
        <w:t>object2.set_</w:t>
      </w:r>
      <w:proofErr w:type="gramStart"/>
      <w:r w:rsidRPr="006B62A7">
        <w:rPr>
          <w:rFonts w:eastAsiaTheme="minorHAnsi"/>
          <w:color w:val="000000"/>
          <w:lang w:val="en-US" w:eastAsia="en-US"/>
        </w:rPr>
        <w:t>date(</w:t>
      </w:r>
      <w:proofErr w:type="gramEnd"/>
      <w:r w:rsidRPr="006B62A7">
        <w:rPr>
          <w:rFonts w:eastAsiaTheme="minorHAnsi"/>
          <w:color w:val="000000"/>
          <w:lang w:val="en-US" w:eastAsia="en-US"/>
        </w:rPr>
        <w:t>5);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  <w:t>object2.show();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2B91AF"/>
          <w:lang w:eastAsia="en-US"/>
        </w:rPr>
        <w:t>Student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object3 = </w:t>
      </w:r>
      <w:proofErr w:type="spellStart"/>
      <w:r w:rsidRPr="006B62A7">
        <w:rPr>
          <w:rFonts w:eastAsiaTheme="minorHAnsi"/>
          <w:color w:val="000000"/>
          <w:lang w:eastAsia="en-US"/>
        </w:rPr>
        <w:t>function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(object2); </w:t>
      </w:r>
      <w:r w:rsidRPr="006B62A7">
        <w:rPr>
          <w:rFonts w:eastAsiaTheme="minorHAnsi"/>
          <w:color w:val="008000"/>
          <w:lang w:eastAsia="en-US"/>
        </w:rPr>
        <w:t>//вызов конструктора копирования при построении временного объекта как возвращаемого значения функции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r w:rsidRPr="006B62A7">
        <w:rPr>
          <w:rFonts w:eastAsiaTheme="minorHAnsi"/>
          <w:color w:val="000000"/>
          <w:lang w:val="en-US" w:eastAsia="en-US"/>
        </w:rPr>
        <w:t>object3.show();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gramStart"/>
      <w:r w:rsidRPr="006B62A7">
        <w:rPr>
          <w:rFonts w:eastAsiaTheme="minorHAnsi"/>
          <w:color w:val="0000FF"/>
          <w:lang w:val="en-US" w:eastAsia="en-US"/>
        </w:rPr>
        <w:t>delete[</w:t>
      </w:r>
      <w:proofErr w:type="gramEnd"/>
      <w:r w:rsidRPr="006B62A7">
        <w:rPr>
          <w:rFonts w:eastAsiaTheme="minorHAnsi"/>
          <w:color w:val="0000FF"/>
          <w:lang w:val="en-US" w:eastAsia="en-US"/>
        </w:rPr>
        <w:t>]</w:t>
      </w:r>
      <w:r w:rsidRPr="006B62A7">
        <w:rPr>
          <w:rFonts w:eastAsiaTheme="minorHAnsi"/>
          <w:color w:val="000000"/>
          <w:lang w:val="en-US" w:eastAsia="en-US"/>
        </w:rPr>
        <w:t xml:space="preserve"> name;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r w:rsidRPr="006B62A7">
        <w:rPr>
          <w:rFonts w:eastAsiaTheme="minorHAnsi"/>
          <w:color w:val="0000FF"/>
          <w:lang w:val="en-US" w:eastAsia="en-US"/>
        </w:rPr>
        <w:t>delete</w:t>
      </w:r>
      <w:r w:rsidRPr="006B62A7">
        <w:rPr>
          <w:rFonts w:eastAsiaTheme="minorHAnsi"/>
          <w:color w:val="000000"/>
          <w:lang w:val="en-US" w:eastAsia="en-US"/>
        </w:rPr>
        <w:t xml:space="preserve"> object1;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r w:rsidRPr="00C1772C">
        <w:rPr>
          <w:rFonts w:eastAsiaTheme="minorHAnsi"/>
          <w:color w:val="000000"/>
          <w:lang w:val="en-US" w:eastAsia="en-US"/>
        </w:rPr>
        <w:t>system(</w:t>
      </w:r>
      <w:r w:rsidRPr="00C1772C">
        <w:rPr>
          <w:rFonts w:eastAsiaTheme="minorHAnsi"/>
          <w:color w:val="A31515"/>
          <w:lang w:val="en-US" w:eastAsia="en-US"/>
        </w:rPr>
        <w:t>"pause"</w:t>
      </w:r>
      <w:r w:rsidRPr="00C1772C">
        <w:rPr>
          <w:rFonts w:eastAsiaTheme="minorHAnsi"/>
          <w:color w:val="000000"/>
          <w:lang w:val="en-US" w:eastAsia="en-US"/>
        </w:rPr>
        <w:t>);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C1772C">
        <w:rPr>
          <w:rFonts w:eastAsiaTheme="minorHAnsi"/>
          <w:color w:val="000000"/>
          <w:lang w:val="en-US" w:eastAsia="en-US"/>
        </w:rPr>
        <w:tab/>
      </w:r>
      <w:r w:rsidRPr="00C1772C">
        <w:rPr>
          <w:rFonts w:eastAsiaTheme="minorHAnsi"/>
          <w:color w:val="0000FF"/>
          <w:lang w:val="en-US" w:eastAsia="en-US"/>
        </w:rPr>
        <w:t>return</w:t>
      </w:r>
      <w:r w:rsidRPr="00C1772C">
        <w:rPr>
          <w:rFonts w:eastAsiaTheme="minorHAnsi"/>
          <w:color w:val="000000"/>
          <w:lang w:val="en-US" w:eastAsia="en-US"/>
        </w:rPr>
        <w:t xml:space="preserve"> 0;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u w:val="single"/>
          <w:lang w:val="en-US" w:eastAsia="en-US"/>
        </w:rPr>
      </w:pPr>
      <w:r w:rsidRPr="00C1772C">
        <w:rPr>
          <w:rFonts w:eastAsiaTheme="minorHAnsi"/>
          <w:color w:val="000000"/>
          <w:lang w:val="en-US" w:eastAsia="en-US"/>
        </w:rPr>
        <w:t>}</w:t>
      </w:r>
    </w:p>
    <w:p w:rsidR="006B62A7" w:rsidRPr="00C1772C" w:rsidRDefault="006B62A7" w:rsidP="006B62A7">
      <w:pPr>
        <w:widowControl/>
        <w:rPr>
          <w:b/>
          <w:color w:val="000000" w:themeColor="text1"/>
          <w:u w:val="single"/>
          <w:lang w:val="en-US"/>
        </w:rPr>
      </w:pPr>
    </w:p>
    <w:p w:rsidR="006B62A7" w:rsidRPr="00C1772C" w:rsidRDefault="006B62A7" w:rsidP="006B62A7">
      <w:pPr>
        <w:widowControl/>
        <w:rPr>
          <w:b/>
          <w:color w:val="000000" w:themeColor="text1"/>
          <w:u w:val="single"/>
          <w:lang w:val="en-US"/>
        </w:rPr>
      </w:pPr>
    </w:p>
    <w:p w:rsidR="006B62A7" w:rsidRDefault="006B62A7" w:rsidP="006B62A7">
      <w:pPr>
        <w:widowControl/>
        <w:rPr>
          <w:color w:val="000000" w:themeColor="text1"/>
          <w:sz w:val="28"/>
          <w:szCs w:val="28"/>
          <w:u w:val="single"/>
          <w:lang w:val="en-US"/>
        </w:rPr>
      </w:pPr>
      <w:r w:rsidRPr="006B62A7">
        <w:rPr>
          <w:color w:val="000000" w:themeColor="text1"/>
          <w:sz w:val="28"/>
          <w:szCs w:val="28"/>
          <w:u w:val="single"/>
        </w:rPr>
        <w:t>Модуль</w:t>
      </w:r>
      <w:r w:rsidRPr="00C1772C">
        <w:rPr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6B62A7">
        <w:rPr>
          <w:color w:val="000000" w:themeColor="text1"/>
          <w:sz w:val="28"/>
          <w:szCs w:val="28"/>
          <w:u w:val="single"/>
        </w:rPr>
        <w:t>файлов</w:t>
      </w:r>
      <w:r w:rsidRPr="00C1772C">
        <w:rPr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6B62A7">
        <w:rPr>
          <w:color w:val="000000" w:themeColor="text1"/>
          <w:sz w:val="28"/>
          <w:szCs w:val="28"/>
          <w:u w:val="single"/>
        </w:rPr>
        <w:t>ресурсов</w:t>
      </w:r>
      <w:r w:rsidRPr="00C1772C">
        <w:rPr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6B62A7">
        <w:rPr>
          <w:color w:val="000000" w:themeColor="text1"/>
          <w:sz w:val="28"/>
          <w:szCs w:val="28"/>
          <w:u w:val="single"/>
          <w:lang w:val="en-US"/>
        </w:rPr>
        <w:t>realiz.cpp</w:t>
      </w:r>
    </w:p>
    <w:p w:rsidR="006B62A7" w:rsidRDefault="006B62A7" w:rsidP="006B62A7">
      <w:pPr>
        <w:widowControl/>
        <w:rPr>
          <w:color w:val="000000" w:themeColor="text1"/>
          <w:sz w:val="28"/>
          <w:szCs w:val="28"/>
          <w:u w:val="single"/>
          <w:lang w:val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808080"/>
          <w:lang w:val="en-US" w:eastAsia="en-US"/>
        </w:rPr>
        <w:t>#include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A31515"/>
          <w:lang w:val="en-US" w:eastAsia="en-US"/>
        </w:rPr>
        <w:t>"</w:t>
      </w:r>
      <w:proofErr w:type="spellStart"/>
      <w:r w:rsidRPr="006B62A7">
        <w:rPr>
          <w:rFonts w:eastAsiaTheme="minorHAnsi"/>
          <w:color w:val="A31515"/>
          <w:lang w:val="en-US" w:eastAsia="en-US"/>
        </w:rPr>
        <w:t>class.h</w:t>
      </w:r>
      <w:proofErr w:type="spellEnd"/>
      <w:r w:rsidRPr="006B62A7">
        <w:rPr>
          <w:rFonts w:eastAsiaTheme="minorHAnsi"/>
          <w:color w:val="A31515"/>
          <w:lang w:val="en-US" w:eastAsia="en-US"/>
        </w:rPr>
        <w:t>"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proofErr w:type="gramStart"/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>::</w:t>
      </w:r>
      <w:proofErr w:type="gramEnd"/>
      <w:r w:rsidRPr="006B62A7">
        <w:rPr>
          <w:rFonts w:eastAsiaTheme="minorHAnsi"/>
          <w:color w:val="000000"/>
          <w:lang w:val="en-US" w:eastAsia="en-US"/>
        </w:rPr>
        <w:t>Student() {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C1772C">
        <w:rPr>
          <w:rFonts w:eastAsiaTheme="minorHAnsi"/>
          <w:color w:val="000000"/>
          <w:lang w:val="en-US" w:eastAsia="en-US"/>
        </w:rPr>
        <w:t>cout</w:t>
      </w:r>
      <w:proofErr w:type="spellEnd"/>
      <w:r w:rsidRPr="00C1772C">
        <w:rPr>
          <w:rFonts w:eastAsiaTheme="minorHAnsi"/>
          <w:color w:val="000000"/>
          <w:lang w:val="en-US" w:eastAsia="en-US"/>
        </w:rPr>
        <w:t xml:space="preserve"> </w:t>
      </w:r>
      <w:r w:rsidRPr="00C1772C">
        <w:rPr>
          <w:rFonts w:eastAsiaTheme="minorHAnsi"/>
          <w:color w:val="008080"/>
          <w:lang w:val="en-US" w:eastAsia="en-US"/>
        </w:rPr>
        <w:t>&lt;&lt;</w:t>
      </w:r>
      <w:r w:rsidRPr="00C1772C">
        <w:rPr>
          <w:rFonts w:eastAsiaTheme="minorHAnsi"/>
          <w:color w:val="000000"/>
          <w:lang w:val="en-US" w:eastAsia="en-US"/>
        </w:rPr>
        <w:t xml:space="preserve"> </w:t>
      </w:r>
      <w:r w:rsidRPr="00C1772C">
        <w:rPr>
          <w:rFonts w:eastAsiaTheme="minorHAnsi"/>
          <w:color w:val="A31515"/>
          <w:lang w:val="en-US" w:eastAsia="en-US"/>
        </w:rPr>
        <w:t xml:space="preserve">"// </w:t>
      </w:r>
      <w:r w:rsidRPr="006B62A7">
        <w:rPr>
          <w:rFonts w:eastAsiaTheme="minorHAnsi"/>
          <w:color w:val="A31515"/>
          <w:lang w:eastAsia="en-US"/>
        </w:rPr>
        <w:t>Конструктор</w:t>
      </w:r>
      <w:r w:rsidRPr="00C1772C">
        <w:rPr>
          <w:rFonts w:eastAsiaTheme="minorHAnsi"/>
          <w:color w:val="A31515"/>
          <w:lang w:val="en-US" w:eastAsia="en-US"/>
        </w:rPr>
        <w:t xml:space="preserve"> </w:t>
      </w:r>
      <w:r w:rsidRPr="006B62A7">
        <w:rPr>
          <w:rFonts w:eastAsiaTheme="minorHAnsi"/>
          <w:color w:val="A31515"/>
          <w:lang w:eastAsia="en-US"/>
        </w:rPr>
        <w:t>без</w:t>
      </w:r>
      <w:r w:rsidRPr="00C1772C">
        <w:rPr>
          <w:rFonts w:eastAsiaTheme="minorHAnsi"/>
          <w:color w:val="A31515"/>
          <w:lang w:val="en-US" w:eastAsia="en-US"/>
        </w:rPr>
        <w:t xml:space="preserve"> </w:t>
      </w:r>
      <w:r w:rsidRPr="006B62A7">
        <w:rPr>
          <w:rFonts w:eastAsiaTheme="minorHAnsi"/>
          <w:color w:val="A31515"/>
          <w:lang w:eastAsia="en-US"/>
        </w:rPr>
        <w:t>параметров</w:t>
      </w:r>
      <w:r w:rsidRPr="00C1772C">
        <w:rPr>
          <w:rFonts w:eastAsiaTheme="minorHAnsi"/>
          <w:color w:val="A31515"/>
          <w:lang w:val="en-US" w:eastAsia="en-US"/>
        </w:rPr>
        <w:t xml:space="preserve"> "</w:t>
      </w:r>
      <w:r w:rsidRPr="00C1772C">
        <w:rPr>
          <w:rFonts w:eastAsiaTheme="minorHAnsi"/>
          <w:color w:val="000000"/>
          <w:lang w:val="en-US" w:eastAsia="en-US"/>
        </w:rPr>
        <w:t xml:space="preserve"> </w:t>
      </w:r>
      <w:r w:rsidRPr="00C1772C">
        <w:rPr>
          <w:rFonts w:eastAsiaTheme="minorHAnsi"/>
          <w:color w:val="008080"/>
          <w:lang w:val="en-US" w:eastAsia="en-US"/>
        </w:rPr>
        <w:t>&lt;&lt;</w:t>
      </w:r>
      <w:r w:rsidRPr="00C1772C">
        <w:rPr>
          <w:rFonts w:eastAsiaTheme="minorHAnsi"/>
          <w:color w:val="000000"/>
          <w:lang w:val="en-US" w:eastAsia="en-US"/>
        </w:rPr>
        <w:t xml:space="preserve"> </w:t>
      </w:r>
      <w:r w:rsidRPr="00C1772C">
        <w:rPr>
          <w:rFonts w:eastAsiaTheme="minorHAnsi"/>
          <w:color w:val="0000FF"/>
          <w:lang w:val="en-US" w:eastAsia="en-US"/>
        </w:rPr>
        <w:t>this</w:t>
      </w:r>
      <w:r w:rsidRPr="00C1772C">
        <w:rPr>
          <w:rFonts w:eastAsiaTheme="minorHAnsi"/>
          <w:color w:val="000000"/>
          <w:lang w:val="en-US" w:eastAsia="en-US"/>
        </w:rPr>
        <w:t xml:space="preserve"> </w:t>
      </w:r>
      <w:r w:rsidRPr="00C1772C">
        <w:rPr>
          <w:rFonts w:eastAsiaTheme="minorHAnsi"/>
          <w:color w:val="008080"/>
          <w:lang w:val="en-US" w:eastAsia="en-US"/>
        </w:rPr>
        <w:t>&lt;&lt;</w:t>
      </w:r>
      <w:r w:rsidRPr="00C1772C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1772C">
        <w:rPr>
          <w:rFonts w:eastAsiaTheme="minorHAnsi"/>
          <w:color w:val="000000"/>
          <w:lang w:val="en-US" w:eastAsia="en-US"/>
        </w:rPr>
        <w:t>endl</w:t>
      </w:r>
      <w:proofErr w:type="spellEnd"/>
      <w:r w:rsidRPr="00C1772C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>}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proofErr w:type="gramStart"/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>::</w:t>
      </w:r>
      <w:proofErr w:type="gramEnd"/>
      <w:r w:rsidRPr="006B62A7">
        <w:rPr>
          <w:rFonts w:eastAsiaTheme="minorHAnsi"/>
          <w:color w:val="000000"/>
          <w:lang w:val="en-US" w:eastAsia="en-US"/>
        </w:rPr>
        <w:t>Student(</w:t>
      </w:r>
      <w:r w:rsidRPr="006B62A7">
        <w:rPr>
          <w:rFonts w:eastAsiaTheme="minorHAnsi"/>
          <w:color w:val="0000FF"/>
          <w:lang w:val="en-US" w:eastAsia="en-US"/>
        </w:rPr>
        <w:t>char</w:t>
      </w:r>
      <w:r w:rsidRPr="006B62A7">
        <w:rPr>
          <w:rFonts w:eastAsiaTheme="minorHAnsi"/>
          <w:color w:val="000000"/>
          <w:lang w:val="en-US" w:eastAsia="en-US"/>
        </w:rPr>
        <w:t xml:space="preserve">* </w:t>
      </w:r>
      <w:r w:rsidRPr="006B62A7">
        <w:rPr>
          <w:rFonts w:eastAsiaTheme="minorHAnsi"/>
          <w:color w:val="808080"/>
          <w:lang w:val="en-US" w:eastAsia="en-US"/>
        </w:rPr>
        <w:t>name</w:t>
      </w:r>
      <w:r w:rsidRPr="006B62A7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808080"/>
          <w:lang w:val="en-US" w:eastAsia="en-US"/>
        </w:rPr>
        <w:t>date</w:t>
      </w:r>
      <w:r w:rsidRPr="006B62A7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808080"/>
          <w:lang w:val="en-US" w:eastAsia="en-US"/>
        </w:rPr>
        <w:t>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>)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>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student_name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= </w:t>
      </w:r>
      <w:r w:rsidRPr="006B62A7">
        <w:rPr>
          <w:rFonts w:eastAsiaTheme="minorHAnsi"/>
          <w:color w:val="808080"/>
          <w:lang w:val="en-US" w:eastAsia="en-US"/>
        </w:rPr>
        <w:t>name</w:t>
      </w:r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student_date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= </w:t>
      </w:r>
      <w:r w:rsidRPr="006B62A7">
        <w:rPr>
          <w:rFonts w:eastAsiaTheme="minorHAnsi"/>
          <w:color w:val="808080"/>
          <w:lang w:val="en-US" w:eastAsia="en-US"/>
        </w:rPr>
        <w:t>date</w:t>
      </w:r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eastAsia="en-US"/>
        </w:rPr>
        <w:t>student_kyrs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= </w:t>
      </w:r>
      <w:proofErr w:type="spellStart"/>
      <w:r w:rsidRPr="006B62A7">
        <w:rPr>
          <w:rFonts w:eastAsiaTheme="minorHAnsi"/>
          <w:color w:val="808080"/>
          <w:lang w:eastAsia="en-US"/>
        </w:rPr>
        <w:t>kyrs</w:t>
      </w:r>
      <w:proofErr w:type="spellEnd"/>
      <w:r w:rsidRPr="006B62A7">
        <w:rPr>
          <w:rFonts w:eastAsiaTheme="minorHAnsi"/>
          <w:color w:val="000000"/>
          <w:lang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r w:rsidRPr="006B62A7">
        <w:rPr>
          <w:rFonts w:eastAsiaTheme="minorHAnsi"/>
          <w:color w:val="000000"/>
          <w:lang w:eastAsia="en-US"/>
        </w:rPr>
        <w:t>cout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6B62A7">
        <w:rPr>
          <w:rFonts w:eastAsiaTheme="minorHAnsi"/>
          <w:color w:val="008080"/>
          <w:lang w:eastAsia="en-US"/>
        </w:rPr>
        <w:t>&lt;&lt;</w:t>
      </w:r>
      <w:r w:rsidRPr="006B62A7">
        <w:rPr>
          <w:rFonts w:eastAsiaTheme="minorHAnsi"/>
          <w:color w:val="000000"/>
          <w:lang w:eastAsia="en-US"/>
        </w:rPr>
        <w:t xml:space="preserve"> </w:t>
      </w:r>
      <w:r w:rsidRPr="006B62A7">
        <w:rPr>
          <w:rFonts w:eastAsiaTheme="minorHAnsi"/>
          <w:color w:val="A31515"/>
          <w:lang w:eastAsia="en-US"/>
        </w:rPr>
        <w:t>"</w:t>
      </w:r>
      <w:proofErr w:type="gramEnd"/>
      <w:r w:rsidRPr="006B62A7">
        <w:rPr>
          <w:rFonts w:eastAsiaTheme="minorHAnsi"/>
          <w:color w:val="A31515"/>
          <w:lang w:eastAsia="en-US"/>
        </w:rPr>
        <w:t>// Конструктор с параметром"</w:t>
      </w:r>
      <w:r w:rsidRPr="006B62A7">
        <w:rPr>
          <w:rFonts w:eastAsiaTheme="minorHAnsi"/>
          <w:color w:val="000000"/>
          <w:lang w:eastAsia="en-US"/>
        </w:rPr>
        <w:t xml:space="preserve"> </w:t>
      </w:r>
      <w:r w:rsidRPr="006B62A7">
        <w:rPr>
          <w:rFonts w:eastAsiaTheme="minorHAnsi"/>
          <w:color w:val="008080"/>
          <w:lang w:eastAsia="en-US"/>
        </w:rPr>
        <w:t>&lt;&lt;</w:t>
      </w:r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0000FF"/>
          <w:lang w:eastAsia="en-US"/>
        </w:rPr>
        <w:t>this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r w:rsidRPr="006B62A7">
        <w:rPr>
          <w:rFonts w:eastAsiaTheme="minorHAnsi"/>
          <w:color w:val="008080"/>
          <w:lang w:eastAsia="en-US"/>
        </w:rPr>
        <w:t>&lt;&lt;</w:t>
      </w:r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eastAsia="en-US"/>
        </w:rPr>
        <w:t>endl</w:t>
      </w:r>
      <w:proofErr w:type="spellEnd"/>
      <w:r w:rsidRPr="006B62A7">
        <w:rPr>
          <w:rFonts w:eastAsiaTheme="minorHAnsi"/>
          <w:color w:val="000000"/>
          <w:lang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lastRenderedPageBreak/>
        <w:t>}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proofErr w:type="gramStart"/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>::</w:t>
      </w:r>
      <w:proofErr w:type="gramEnd"/>
      <w:r w:rsidRPr="006B62A7">
        <w:rPr>
          <w:rFonts w:eastAsiaTheme="minorHAnsi"/>
          <w:color w:val="000000"/>
          <w:lang w:val="en-US" w:eastAsia="en-US"/>
        </w:rPr>
        <w:t>Student(</w:t>
      </w:r>
      <w:proofErr w:type="spellStart"/>
      <w:r w:rsidRPr="006B62A7">
        <w:rPr>
          <w:rFonts w:eastAsiaTheme="minorHAnsi"/>
          <w:color w:val="0000FF"/>
          <w:lang w:val="en-US" w:eastAsia="en-US"/>
        </w:rPr>
        <w:t>const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 xml:space="preserve">&amp; </w:t>
      </w:r>
      <w:r w:rsidRPr="006B62A7">
        <w:rPr>
          <w:rFonts w:eastAsiaTheme="minorHAnsi"/>
          <w:color w:val="808080"/>
          <w:lang w:val="en-US" w:eastAsia="en-US"/>
        </w:rPr>
        <w:t>cop</w:t>
      </w:r>
      <w:r w:rsidRPr="006B62A7">
        <w:rPr>
          <w:rFonts w:eastAsiaTheme="minorHAnsi"/>
          <w:color w:val="000000"/>
          <w:lang w:val="en-US" w:eastAsia="en-US"/>
        </w:rPr>
        <w:t>)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>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student_name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6B62A7">
        <w:rPr>
          <w:rFonts w:eastAsiaTheme="minorHAnsi"/>
          <w:color w:val="808080"/>
          <w:lang w:val="en-US" w:eastAsia="en-US"/>
        </w:rPr>
        <w:t>cop</w:t>
      </w:r>
      <w:r w:rsidRPr="006B62A7">
        <w:rPr>
          <w:rFonts w:eastAsiaTheme="minorHAnsi"/>
          <w:color w:val="000000"/>
          <w:lang w:val="en-US" w:eastAsia="en-US"/>
        </w:rPr>
        <w:t>.student</w:t>
      </w:r>
      <w:proofErr w:type="gramEnd"/>
      <w:r w:rsidRPr="006B62A7">
        <w:rPr>
          <w:rFonts w:eastAsiaTheme="minorHAnsi"/>
          <w:color w:val="000000"/>
          <w:lang w:val="en-US" w:eastAsia="en-US"/>
        </w:rPr>
        <w:t>_name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student_date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6B62A7">
        <w:rPr>
          <w:rFonts w:eastAsiaTheme="minorHAnsi"/>
          <w:color w:val="808080"/>
          <w:lang w:val="en-US" w:eastAsia="en-US"/>
        </w:rPr>
        <w:t>cop</w:t>
      </w:r>
      <w:r w:rsidRPr="006B62A7">
        <w:rPr>
          <w:rFonts w:eastAsiaTheme="minorHAnsi"/>
          <w:color w:val="000000"/>
          <w:lang w:val="en-US" w:eastAsia="en-US"/>
        </w:rPr>
        <w:t>.student</w:t>
      </w:r>
      <w:proofErr w:type="gramEnd"/>
      <w:r w:rsidRPr="006B62A7">
        <w:rPr>
          <w:rFonts w:eastAsiaTheme="minorHAnsi"/>
          <w:color w:val="000000"/>
          <w:lang w:val="en-US" w:eastAsia="en-US"/>
        </w:rPr>
        <w:t>_date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proofErr w:type="gramStart"/>
      <w:r w:rsidRPr="006B62A7">
        <w:rPr>
          <w:rFonts w:eastAsiaTheme="minorHAnsi"/>
          <w:color w:val="808080"/>
          <w:lang w:val="en-US" w:eastAsia="en-US"/>
        </w:rPr>
        <w:t>cop</w:t>
      </w:r>
      <w:r w:rsidRPr="006B62A7">
        <w:rPr>
          <w:rFonts w:eastAsiaTheme="minorHAnsi"/>
          <w:color w:val="000000"/>
          <w:lang w:val="en-US" w:eastAsia="en-US"/>
        </w:rPr>
        <w:t>.student</w:t>
      </w:r>
      <w:proofErr w:type="gramEnd"/>
      <w:r w:rsidRPr="006B62A7">
        <w:rPr>
          <w:rFonts w:eastAsiaTheme="minorHAnsi"/>
          <w:color w:val="000000"/>
          <w:lang w:val="en-US" w:eastAsia="en-US"/>
        </w:rPr>
        <w:t>_kyrs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eastAsia="en-US"/>
        </w:rPr>
        <w:t>cout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proofErr w:type="gramStart"/>
      <w:r w:rsidRPr="006B62A7">
        <w:rPr>
          <w:rFonts w:eastAsiaTheme="minorHAnsi"/>
          <w:color w:val="008080"/>
          <w:lang w:eastAsia="en-US"/>
        </w:rPr>
        <w:t>&lt;&lt;</w:t>
      </w:r>
      <w:r w:rsidRPr="006B62A7">
        <w:rPr>
          <w:rFonts w:eastAsiaTheme="minorHAnsi"/>
          <w:color w:val="000000"/>
          <w:lang w:eastAsia="en-US"/>
        </w:rPr>
        <w:t xml:space="preserve"> </w:t>
      </w:r>
      <w:r w:rsidRPr="006B62A7">
        <w:rPr>
          <w:rFonts w:eastAsiaTheme="minorHAnsi"/>
          <w:color w:val="A31515"/>
          <w:lang w:eastAsia="en-US"/>
        </w:rPr>
        <w:t>"</w:t>
      </w:r>
      <w:proofErr w:type="gramEnd"/>
      <w:r w:rsidRPr="006B62A7">
        <w:rPr>
          <w:rFonts w:eastAsiaTheme="minorHAnsi"/>
          <w:color w:val="A31515"/>
          <w:lang w:eastAsia="en-US"/>
        </w:rPr>
        <w:t>//// Конструктор копирования "</w:t>
      </w:r>
      <w:r w:rsidRPr="006B62A7">
        <w:rPr>
          <w:rFonts w:eastAsiaTheme="minorHAnsi"/>
          <w:color w:val="000000"/>
          <w:lang w:eastAsia="en-US"/>
        </w:rPr>
        <w:t xml:space="preserve"> </w:t>
      </w:r>
      <w:r w:rsidRPr="006B62A7">
        <w:rPr>
          <w:rFonts w:eastAsiaTheme="minorHAnsi"/>
          <w:color w:val="008080"/>
          <w:lang w:eastAsia="en-US"/>
        </w:rPr>
        <w:t>&lt;&lt;</w:t>
      </w:r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0000FF"/>
          <w:lang w:eastAsia="en-US"/>
        </w:rPr>
        <w:t>this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</w:t>
      </w:r>
      <w:r w:rsidRPr="006B62A7">
        <w:rPr>
          <w:rFonts w:eastAsiaTheme="minorHAnsi"/>
          <w:color w:val="008080"/>
          <w:lang w:eastAsia="en-US"/>
        </w:rPr>
        <w:t>&lt;&lt;</w:t>
      </w:r>
      <w:r w:rsidRPr="006B62A7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eastAsia="en-US"/>
        </w:rPr>
        <w:t>endl</w:t>
      </w:r>
      <w:proofErr w:type="spellEnd"/>
      <w:r w:rsidRPr="006B62A7">
        <w:rPr>
          <w:rFonts w:eastAsiaTheme="minorHAnsi"/>
          <w:color w:val="000000"/>
          <w:lang w:eastAsia="en-US"/>
        </w:rPr>
        <w:t>;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C1772C">
        <w:rPr>
          <w:rFonts w:eastAsiaTheme="minorHAnsi"/>
          <w:color w:val="000000"/>
          <w:lang w:val="en-US" w:eastAsia="en-US"/>
        </w:rPr>
        <w:t>}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proofErr w:type="gramStart"/>
      <w:r w:rsidRPr="00C1772C">
        <w:rPr>
          <w:rFonts w:eastAsiaTheme="minorHAnsi"/>
          <w:color w:val="2B91AF"/>
          <w:lang w:val="en-US" w:eastAsia="en-US"/>
        </w:rPr>
        <w:t>Student</w:t>
      </w:r>
      <w:r w:rsidRPr="00C1772C">
        <w:rPr>
          <w:rFonts w:eastAsiaTheme="minorHAnsi"/>
          <w:color w:val="000000"/>
          <w:lang w:val="en-US" w:eastAsia="en-US"/>
        </w:rPr>
        <w:t>::</w:t>
      </w:r>
      <w:proofErr w:type="gramEnd"/>
      <w:r w:rsidRPr="00C1772C">
        <w:rPr>
          <w:rFonts w:eastAsiaTheme="minorHAnsi"/>
          <w:color w:val="000000"/>
          <w:lang w:val="en-US" w:eastAsia="en-US"/>
        </w:rPr>
        <w:t>~Student()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C1772C">
        <w:rPr>
          <w:rFonts w:eastAsiaTheme="minorHAnsi"/>
          <w:color w:val="000000"/>
          <w:lang w:val="en-US" w:eastAsia="en-US"/>
        </w:rPr>
        <w:t>{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C1772C">
        <w:rPr>
          <w:rFonts w:eastAsiaTheme="minorHAnsi"/>
          <w:color w:val="000000"/>
          <w:lang w:val="en-US" w:eastAsia="en-US"/>
        </w:rPr>
        <w:tab/>
      </w:r>
      <w:proofErr w:type="spellStart"/>
      <w:r w:rsidRPr="00C1772C">
        <w:rPr>
          <w:rFonts w:eastAsiaTheme="minorHAnsi"/>
          <w:color w:val="000000"/>
          <w:lang w:val="en-US" w:eastAsia="en-US"/>
        </w:rPr>
        <w:t>cout</w:t>
      </w:r>
      <w:proofErr w:type="spellEnd"/>
      <w:r w:rsidRPr="00C1772C">
        <w:rPr>
          <w:rFonts w:eastAsiaTheme="minorHAnsi"/>
          <w:color w:val="000000"/>
          <w:lang w:val="en-US" w:eastAsia="en-US"/>
        </w:rPr>
        <w:t xml:space="preserve"> </w:t>
      </w:r>
      <w:r w:rsidRPr="00C1772C">
        <w:rPr>
          <w:rFonts w:eastAsiaTheme="minorHAnsi"/>
          <w:color w:val="008080"/>
          <w:lang w:val="en-US" w:eastAsia="en-US"/>
        </w:rPr>
        <w:t>&lt;&lt;</w:t>
      </w:r>
      <w:r w:rsidRPr="00C1772C">
        <w:rPr>
          <w:rFonts w:eastAsiaTheme="minorHAnsi"/>
          <w:color w:val="000000"/>
          <w:lang w:val="en-US" w:eastAsia="en-US"/>
        </w:rPr>
        <w:t xml:space="preserve"> </w:t>
      </w:r>
      <w:r w:rsidRPr="00C1772C">
        <w:rPr>
          <w:rFonts w:eastAsiaTheme="minorHAnsi"/>
          <w:color w:val="A31515"/>
          <w:lang w:val="en-US" w:eastAsia="en-US"/>
        </w:rPr>
        <w:t xml:space="preserve">"// </w:t>
      </w:r>
      <w:r w:rsidRPr="006B62A7">
        <w:rPr>
          <w:rFonts w:eastAsiaTheme="minorHAnsi"/>
          <w:color w:val="A31515"/>
          <w:lang w:eastAsia="en-US"/>
        </w:rPr>
        <w:t>Деструктор</w:t>
      </w:r>
      <w:r w:rsidRPr="00C1772C">
        <w:rPr>
          <w:rFonts w:eastAsiaTheme="minorHAnsi"/>
          <w:color w:val="A31515"/>
          <w:lang w:val="en-US" w:eastAsia="en-US"/>
        </w:rPr>
        <w:t>"</w:t>
      </w:r>
      <w:r w:rsidRPr="00C1772C">
        <w:rPr>
          <w:rFonts w:eastAsiaTheme="minorHAnsi"/>
          <w:color w:val="000000"/>
          <w:lang w:val="en-US" w:eastAsia="en-US"/>
        </w:rPr>
        <w:t xml:space="preserve"> </w:t>
      </w:r>
      <w:r w:rsidRPr="00C1772C">
        <w:rPr>
          <w:rFonts w:eastAsiaTheme="minorHAnsi"/>
          <w:color w:val="008080"/>
          <w:lang w:val="en-US" w:eastAsia="en-US"/>
        </w:rPr>
        <w:t>&lt;&lt;</w:t>
      </w:r>
      <w:r w:rsidRPr="00C1772C">
        <w:rPr>
          <w:rFonts w:eastAsiaTheme="minorHAnsi"/>
          <w:color w:val="000000"/>
          <w:lang w:val="en-US" w:eastAsia="en-US"/>
        </w:rPr>
        <w:t xml:space="preserve"> </w:t>
      </w:r>
      <w:r w:rsidRPr="00C1772C">
        <w:rPr>
          <w:rFonts w:eastAsiaTheme="minorHAnsi"/>
          <w:color w:val="0000FF"/>
          <w:lang w:val="en-US" w:eastAsia="en-US"/>
        </w:rPr>
        <w:t>this</w:t>
      </w:r>
      <w:r w:rsidRPr="00C1772C">
        <w:rPr>
          <w:rFonts w:eastAsiaTheme="minorHAnsi"/>
          <w:color w:val="000000"/>
          <w:lang w:val="en-US" w:eastAsia="en-US"/>
        </w:rPr>
        <w:t xml:space="preserve"> </w:t>
      </w:r>
      <w:r w:rsidRPr="00C1772C">
        <w:rPr>
          <w:rFonts w:eastAsiaTheme="minorHAnsi"/>
          <w:color w:val="008080"/>
          <w:lang w:val="en-US" w:eastAsia="en-US"/>
        </w:rPr>
        <w:t>&lt;&lt;</w:t>
      </w:r>
      <w:r w:rsidRPr="00C1772C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C1772C">
        <w:rPr>
          <w:rFonts w:eastAsiaTheme="minorHAnsi"/>
          <w:color w:val="000000"/>
          <w:lang w:val="en-US" w:eastAsia="en-US"/>
        </w:rPr>
        <w:t>endl</w:t>
      </w:r>
      <w:proofErr w:type="spellEnd"/>
      <w:r w:rsidRPr="00C1772C">
        <w:rPr>
          <w:rFonts w:eastAsiaTheme="minorHAnsi"/>
          <w:color w:val="000000"/>
          <w:lang w:val="en-US" w:eastAsia="en-US"/>
        </w:rPr>
        <w:t>;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C1772C">
        <w:rPr>
          <w:rFonts w:eastAsiaTheme="minorHAnsi"/>
          <w:color w:val="000000"/>
          <w:lang w:val="en-US" w:eastAsia="en-US"/>
        </w:rPr>
        <w:t>}</w:t>
      </w:r>
    </w:p>
    <w:p w:rsidR="006B62A7" w:rsidRPr="00C1772C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FF"/>
          <w:lang w:val="en-US" w:eastAsia="en-US"/>
        </w:rPr>
        <w:t>void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>::</w:t>
      </w:r>
      <w:proofErr w:type="spellStart"/>
      <w:proofErr w:type="gramEnd"/>
      <w:r w:rsidRPr="006B62A7">
        <w:rPr>
          <w:rFonts w:eastAsiaTheme="minorHAnsi"/>
          <w:color w:val="000000"/>
          <w:lang w:val="en-US" w:eastAsia="en-US"/>
        </w:rPr>
        <w:t>set_name</w:t>
      </w:r>
      <w:proofErr w:type="spellEnd"/>
      <w:r w:rsidRPr="006B62A7">
        <w:rPr>
          <w:rFonts w:eastAsiaTheme="minorHAnsi"/>
          <w:color w:val="000000"/>
          <w:lang w:val="en-US" w:eastAsia="en-US"/>
        </w:rPr>
        <w:t>(</w:t>
      </w:r>
      <w:r w:rsidRPr="006B62A7">
        <w:rPr>
          <w:rFonts w:eastAsiaTheme="minorHAnsi"/>
          <w:color w:val="0000FF"/>
          <w:lang w:val="en-US" w:eastAsia="en-US"/>
        </w:rPr>
        <w:t>char</w:t>
      </w:r>
      <w:r w:rsidRPr="006B62A7">
        <w:rPr>
          <w:rFonts w:eastAsiaTheme="minorHAnsi"/>
          <w:color w:val="000000"/>
          <w:lang w:val="en-US" w:eastAsia="en-US"/>
        </w:rPr>
        <w:t xml:space="preserve">* </w:t>
      </w:r>
      <w:r w:rsidRPr="006B62A7">
        <w:rPr>
          <w:rFonts w:eastAsiaTheme="minorHAnsi"/>
          <w:color w:val="808080"/>
          <w:lang w:val="en-US" w:eastAsia="en-US"/>
        </w:rPr>
        <w:t>name</w:t>
      </w:r>
      <w:r w:rsidRPr="006B62A7">
        <w:rPr>
          <w:rFonts w:eastAsiaTheme="minorHAnsi"/>
          <w:color w:val="000000"/>
          <w:lang w:val="en-US" w:eastAsia="en-US"/>
        </w:rPr>
        <w:t>)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>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r w:rsidRPr="006B62A7">
        <w:rPr>
          <w:rFonts w:eastAsiaTheme="minorHAnsi"/>
          <w:color w:val="000000"/>
          <w:lang w:eastAsia="en-US"/>
        </w:rPr>
        <w:t>student_name</w:t>
      </w:r>
      <w:proofErr w:type="spellEnd"/>
      <w:r w:rsidRPr="006B62A7">
        <w:rPr>
          <w:rFonts w:eastAsiaTheme="minorHAnsi"/>
          <w:color w:val="000000"/>
          <w:lang w:eastAsia="en-US"/>
        </w:rPr>
        <w:t xml:space="preserve"> = </w:t>
      </w:r>
      <w:proofErr w:type="spellStart"/>
      <w:r w:rsidRPr="006B62A7">
        <w:rPr>
          <w:rFonts w:eastAsiaTheme="minorHAnsi"/>
          <w:color w:val="808080"/>
          <w:lang w:eastAsia="en-US"/>
        </w:rPr>
        <w:t>name</w:t>
      </w:r>
      <w:proofErr w:type="spellEnd"/>
      <w:r w:rsidRPr="006B62A7">
        <w:rPr>
          <w:rFonts w:eastAsiaTheme="minorHAnsi"/>
          <w:color w:val="000000"/>
          <w:lang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>}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FF"/>
          <w:lang w:val="en-US" w:eastAsia="en-US"/>
        </w:rPr>
        <w:t>void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>::</w:t>
      </w:r>
      <w:proofErr w:type="spellStart"/>
      <w:proofErr w:type="gramEnd"/>
      <w:r w:rsidRPr="006B62A7">
        <w:rPr>
          <w:rFonts w:eastAsiaTheme="minorHAnsi"/>
          <w:color w:val="000000"/>
          <w:lang w:val="en-US" w:eastAsia="en-US"/>
        </w:rPr>
        <w:t>set_kyrs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>(</w:t>
      </w: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808080"/>
          <w:lang w:val="en-US" w:eastAsia="en-US"/>
        </w:rPr>
        <w:t>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) 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>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6B62A7">
        <w:rPr>
          <w:rFonts w:eastAsiaTheme="minorHAnsi"/>
          <w:color w:val="808080"/>
          <w:lang w:val="en-US" w:eastAsia="en-US"/>
        </w:rPr>
        <w:t>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>}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FF"/>
          <w:lang w:val="en-US" w:eastAsia="en-US"/>
        </w:rPr>
        <w:t>void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>::</w:t>
      </w:r>
      <w:proofErr w:type="spellStart"/>
      <w:proofErr w:type="gramEnd"/>
      <w:r w:rsidRPr="006B62A7">
        <w:rPr>
          <w:rFonts w:eastAsiaTheme="minorHAnsi"/>
          <w:color w:val="000000"/>
          <w:lang w:val="en-US" w:eastAsia="en-US"/>
        </w:rPr>
        <w:t>set_date</w:t>
      </w:r>
      <w:proofErr w:type="spellEnd"/>
      <w:r w:rsidRPr="006B62A7">
        <w:rPr>
          <w:rFonts w:eastAsiaTheme="minorHAnsi"/>
          <w:color w:val="000000"/>
          <w:lang w:val="en-US" w:eastAsia="en-US"/>
        </w:rPr>
        <w:t>(</w:t>
      </w: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808080"/>
          <w:lang w:val="en-US" w:eastAsia="en-US"/>
        </w:rPr>
        <w:t>date</w:t>
      </w:r>
      <w:r w:rsidRPr="006B62A7">
        <w:rPr>
          <w:rFonts w:eastAsiaTheme="minorHAnsi"/>
          <w:color w:val="000000"/>
          <w:lang w:val="en-US" w:eastAsia="en-US"/>
        </w:rPr>
        <w:t>)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>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student_date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= </w:t>
      </w:r>
      <w:r w:rsidRPr="006B62A7">
        <w:rPr>
          <w:rFonts w:eastAsiaTheme="minorHAnsi"/>
          <w:color w:val="808080"/>
          <w:lang w:val="en-US" w:eastAsia="en-US"/>
        </w:rPr>
        <w:t>date</w:t>
      </w:r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>}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FF"/>
          <w:lang w:val="en-US" w:eastAsia="en-US"/>
        </w:rPr>
        <w:t>void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>::</w:t>
      </w:r>
      <w:proofErr w:type="gramEnd"/>
      <w:r w:rsidRPr="006B62A7">
        <w:rPr>
          <w:rFonts w:eastAsiaTheme="minorHAnsi"/>
          <w:color w:val="000000"/>
          <w:lang w:val="en-US" w:eastAsia="en-US"/>
        </w:rPr>
        <w:t>set(</w:t>
      </w:r>
      <w:r w:rsidRPr="006B62A7">
        <w:rPr>
          <w:rFonts w:eastAsiaTheme="minorHAnsi"/>
          <w:color w:val="0000FF"/>
          <w:lang w:val="en-US" w:eastAsia="en-US"/>
        </w:rPr>
        <w:t>char</w:t>
      </w:r>
      <w:r w:rsidRPr="006B62A7">
        <w:rPr>
          <w:rFonts w:eastAsiaTheme="minorHAnsi"/>
          <w:color w:val="000000"/>
          <w:lang w:val="en-US" w:eastAsia="en-US"/>
        </w:rPr>
        <w:t xml:space="preserve">* </w:t>
      </w:r>
      <w:r w:rsidRPr="006B62A7">
        <w:rPr>
          <w:rFonts w:eastAsiaTheme="minorHAnsi"/>
          <w:color w:val="808080"/>
          <w:lang w:val="en-US" w:eastAsia="en-US"/>
        </w:rPr>
        <w:t>name</w:t>
      </w:r>
      <w:r w:rsidRPr="006B62A7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808080"/>
          <w:lang w:val="en-US" w:eastAsia="en-US"/>
        </w:rPr>
        <w:t>date</w:t>
      </w:r>
      <w:r w:rsidRPr="006B62A7">
        <w:rPr>
          <w:rFonts w:eastAsiaTheme="minorHAnsi"/>
          <w:color w:val="000000"/>
          <w:lang w:val="en-US" w:eastAsia="en-US"/>
        </w:rPr>
        <w:t xml:space="preserve">, </w:t>
      </w:r>
      <w:proofErr w:type="spellStart"/>
      <w:r w:rsidRPr="006B62A7">
        <w:rPr>
          <w:rFonts w:eastAsiaTheme="minorHAnsi"/>
          <w:color w:val="0000FF"/>
          <w:lang w:val="en-US" w:eastAsia="en-US"/>
        </w:rPr>
        <w:t>int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808080"/>
          <w:lang w:val="en-US" w:eastAsia="en-US"/>
        </w:rPr>
        <w:t>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>) 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student_name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= </w:t>
      </w:r>
      <w:r w:rsidRPr="006B62A7">
        <w:rPr>
          <w:rFonts w:eastAsiaTheme="minorHAnsi"/>
          <w:color w:val="808080"/>
          <w:lang w:val="en-US" w:eastAsia="en-US"/>
        </w:rPr>
        <w:t>name</w:t>
      </w:r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student_date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= </w:t>
      </w:r>
      <w:r w:rsidRPr="006B62A7">
        <w:rPr>
          <w:rFonts w:eastAsiaTheme="minorHAnsi"/>
          <w:color w:val="808080"/>
          <w:lang w:val="en-US" w:eastAsia="en-US"/>
        </w:rPr>
        <w:t>date</w:t>
      </w:r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6B62A7">
        <w:rPr>
          <w:rFonts w:eastAsiaTheme="minorHAnsi"/>
          <w:color w:val="808080"/>
          <w:lang w:val="en-US" w:eastAsia="en-US"/>
        </w:rPr>
        <w:t>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>}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FF"/>
          <w:lang w:val="en-US" w:eastAsia="en-US"/>
        </w:rPr>
        <w:t>void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>::</w:t>
      </w:r>
      <w:proofErr w:type="gramEnd"/>
      <w:r w:rsidRPr="006B62A7">
        <w:rPr>
          <w:rFonts w:eastAsiaTheme="minorHAnsi"/>
          <w:color w:val="000000"/>
          <w:lang w:val="en-US" w:eastAsia="en-US"/>
        </w:rPr>
        <w:t xml:space="preserve">show() 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>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cout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008080"/>
          <w:lang w:val="en-US" w:eastAsia="en-US"/>
        </w:rPr>
        <w:t>&lt;&lt;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A31515"/>
          <w:lang w:val="en-US" w:eastAsia="en-US"/>
        </w:rPr>
        <w:t>"</w:t>
      </w:r>
      <w:r w:rsidRPr="006B62A7">
        <w:rPr>
          <w:rFonts w:eastAsiaTheme="minorHAnsi"/>
          <w:color w:val="A31515"/>
          <w:lang w:eastAsia="en-US"/>
        </w:rPr>
        <w:t>Имя</w:t>
      </w:r>
      <w:r w:rsidRPr="006B62A7">
        <w:rPr>
          <w:rFonts w:eastAsiaTheme="minorHAnsi"/>
          <w:color w:val="A31515"/>
          <w:lang w:val="en-US" w:eastAsia="en-US"/>
        </w:rPr>
        <w:t>: "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008080"/>
          <w:lang w:val="en-US" w:eastAsia="en-US"/>
        </w:rPr>
        <w:t>&lt;&lt;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student_name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008080"/>
          <w:lang w:val="en-US" w:eastAsia="en-US"/>
        </w:rPr>
        <w:t>&lt;&lt;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val="en-US" w:eastAsia="en-US"/>
        </w:rPr>
        <w:t>endl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cout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008080"/>
          <w:lang w:val="en-US" w:eastAsia="en-US"/>
        </w:rPr>
        <w:t>&lt;&lt;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A31515"/>
          <w:lang w:val="en-US" w:eastAsia="en-US"/>
        </w:rPr>
        <w:t>"</w:t>
      </w:r>
      <w:r w:rsidRPr="006B62A7">
        <w:rPr>
          <w:rFonts w:eastAsiaTheme="minorHAnsi"/>
          <w:color w:val="A31515"/>
          <w:lang w:eastAsia="en-US"/>
        </w:rPr>
        <w:t>Курс</w:t>
      </w:r>
      <w:r w:rsidRPr="006B62A7">
        <w:rPr>
          <w:rFonts w:eastAsiaTheme="minorHAnsi"/>
          <w:color w:val="A31515"/>
          <w:lang w:val="en-US" w:eastAsia="en-US"/>
        </w:rPr>
        <w:t>: "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008080"/>
          <w:lang w:val="en-US" w:eastAsia="en-US"/>
        </w:rPr>
        <w:t>&lt;&lt;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student_kyrs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008080"/>
          <w:lang w:val="en-US" w:eastAsia="en-US"/>
        </w:rPr>
        <w:t>&lt;&lt;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val="en-US" w:eastAsia="en-US"/>
        </w:rPr>
        <w:t>endl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ab/>
      </w:r>
      <w:proofErr w:type="spellStart"/>
      <w:r w:rsidRPr="006B62A7">
        <w:rPr>
          <w:rFonts w:eastAsiaTheme="minorHAnsi"/>
          <w:color w:val="000000"/>
          <w:lang w:val="en-US" w:eastAsia="en-US"/>
        </w:rPr>
        <w:t>cout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008080"/>
          <w:lang w:val="en-US" w:eastAsia="en-US"/>
        </w:rPr>
        <w:t>&lt;&lt;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A31515"/>
          <w:lang w:val="en-US" w:eastAsia="en-US"/>
        </w:rPr>
        <w:t>"</w:t>
      </w:r>
      <w:r w:rsidRPr="006B62A7">
        <w:rPr>
          <w:rFonts w:eastAsiaTheme="minorHAnsi"/>
          <w:color w:val="A31515"/>
          <w:lang w:eastAsia="en-US"/>
        </w:rPr>
        <w:t>Дата</w:t>
      </w:r>
      <w:r w:rsidRPr="006B62A7">
        <w:rPr>
          <w:rFonts w:eastAsiaTheme="minorHAnsi"/>
          <w:color w:val="A31515"/>
          <w:lang w:val="en-US" w:eastAsia="en-US"/>
        </w:rPr>
        <w:t>: "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008080"/>
          <w:lang w:val="en-US" w:eastAsia="en-US"/>
        </w:rPr>
        <w:t>&lt;&lt;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val="en-US" w:eastAsia="en-US"/>
        </w:rPr>
        <w:t>student_date</w:t>
      </w:r>
      <w:proofErr w:type="spellEnd"/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008080"/>
          <w:lang w:val="en-US" w:eastAsia="en-US"/>
        </w:rPr>
        <w:t>&lt;&lt;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6B62A7">
        <w:rPr>
          <w:rFonts w:eastAsiaTheme="minorHAnsi"/>
          <w:color w:val="000000"/>
          <w:lang w:val="en-US" w:eastAsia="en-US"/>
        </w:rPr>
        <w:t>endl</w:t>
      </w:r>
      <w:proofErr w:type="spellEnd"/>
      <w:r w:rsidRPr="006B62A7">
        <w:rPr>
          <w:rFonts w:eastAsiaTheme="minorHAnsi"/>
          <w:color w:val="000000"/>
          <w:lang w:val="en-US" w:eastAsia="en-US"/>
        </w:rPr>
        <w:t>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00"/>
          <w:lang w:val="en-US" w:eastAsia="en-US"/>
        </w:rPr>
        <w:t>}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</w:p>
    <w:p w:rsidR="006B62A7" w:rsidRPr="006B62A7" w:rsidRDefault="006B62A7" w:rsidP="006B62A7">
      <w:pPr>
        <w:widowControl/>
        <w:rPr>
          <w:rFonts w:eastAsiaTheme="minorHAnsi"/>
          <w:color w:val="000000"/>
          <w:lang w:val="en-US" w:eastAsia="en-US"/>
        </w:rPr>
      </w:pPr>
      <w:r w:rsidRPr="006B62A7">
        <w:rPr>
          <w:rFonts w:eastAsiaTheme="minorHAnsi"/>
          <w:color w:val="0000FF"/>
          <w:lang w:val="en-US" w:eastAsia="en-US"/>
        </w:rPr>
        <w:t>void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proofErr w:type="gramStart"/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>::</w:t>
      </w:r>
      <w:proofErr w:type="gramEnd"/>
      <w:r w:rsidRPr="006B62A7">
        <w:rPr>
          <w:rFonts w:eastAsiaTheme="minorHAnsi"/>
          <w:color w:val="000000"/>
          <w:lang w:val="en-US" w:eastAsia="en-US"/>
        </w:rPr>
        <w:t>view(</w:t>
      </w:r>
      <w:r w:rsidRPr="006B62A7">
        <w:rPr>
          <w:rFonts w:eastAsiaTheme="minorHAnsi"/>
          <w:color w:val="2B91AF"/>
          <w:lang w:val="en-US" w:eastAsia="en-US"/>
        </w:rPr>
        <w:t>Student</w:t>
      </w:r>
      <w:r w:rsidRPr="006B62A7">
        <w:rPr>
          <w:rFonts w:eastAsiaTheme="minorHAnsi"/>
          <w:color w:val="000000"/>
          <w:lang w:val="en-US" w:eastAsia="en-US"/>
        </w:rPr>
        <w:t xml:space="preserve"> </w:t>
      </w:r>
      <w:r w:rsidRPr="006B62A7">
        <w:rPr>
          <w:rFonts w:eastAsiaTheme="minorHAnsi"/>
          <w:color w:val="808080"/>
          <w:lang w:val="en-US" w:eastAsia="en-US"/>
        </w:rPr>
        <w:t>a</w:t>
      </w:r>
      <w:r w:rsidRPr="006B62A7">
        <w:rPr>
          <w:rFonts w:eastAsiaTheme="minorHAnsi"/>
          <w:color w:val="000000"/>
          <w:lang w:val="en-US" w:eastAsia="en-US"/>
        </w:rPr>
        <w:t>)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>{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ab/>
      </w:r>
      <w:proofErr w:type="spellStart"/>
      <w:proofErr w:type="gramStart"/>
      <w:r w:rsidRPr="006B62A7">
        <w:rPr>
          <w:rFonts w:eastAsiaTheme="minorHAnsi"/>
          <w:color w:val="808080"/>
          <w:lang w:eastAsia="en-US"/>
        </w:rPr>
        <w:t>a</w:t>
      </w:r>
      <w:r w:rsidRPr="006B62A7">
        <w:rPr>
          <w:rFonts w:eastAsiaTheme="minorHAnsi"/>
          <w:color w:val="000000"/>
          <w:lang w:eastAsia="en-US"/>
        </w:rPr>
        <w:t>.show</w:t>
      </w:r>
      <w:proofErr w:type="spellEnd"/>
      <w:proofErr w:type="gramEnd"/>
      <w:r w:rsidRPr="006B62A7">
        <w:rPr>
          <w:rFonts w:eastAsiaTheme="minorHAnsi"/>
          <w:color w:val="000000"/>
          <w:lang w:eastAsia="en-US"/>
        </w:rPr>
        <w:t>();</w:t>
      </w:r>
    </w:p>
    <w:p w:rsidR="006B62A7" w:rsidRPr="006B62A7" w:rsidRDefault="006B62A7" w:rsidP="006B62A7">
      <w:pPr>
        <w:widowControl/>
        <w:rPr>
          <w:rFonts w:eastAsiaTheme="minorHAnsi"/>
          <w:color w:val="000000"/>
          <w:lang w:eastAsia="en-US"/>
        </w:rPr>
      </w:pPr>
      <w:r w:rsidRPr="006B62A7">
        <w:rPr>
          <w:rFonts w:eastAsiaTheme="minorHAnsi"/>
          <w:color w:val="000000"/>
          <w:lang w:eastAsia="en-US"/>
        </w:rPr>
        <w:t>}</w:t>
      </w:r>
    </w:p>
    <w:p w:rsidR="006B62A7" w:rsidRDefault="006B62A7" w:rsidP="006B62A7">
      <w:pPr>
        <w:widowControl/>
        <w:rPr>
          <w:color w:val="000000" w:themeColor="text1"/>
          <w:u w:val="single"/>
        </w:rPr>
      </w:pPr>
    </w:p>
    <w:p w:rsidR="00C1772C" w:rsidRDefault="00C1772C" w:rsidP="006B62A7">
      <w:pPr>
        <w:widowControl/>
        <w:rPr>
          <w:color w:val="000000" w:themeColor="text1"/>
          <w:u w:val="single"/>
        </w:rPr>
      </w:pPr>
    </w:p>
    <w:p w:rsidR="00C1772C" w:rsidRDefault="00C1772C" w:rsidP="006B62A7">
      <w:pPr>
        <w:widowControl/>
        <w:rPr>
          <w:color w:val="000000" w:themeColor="text1"/>
          <w:u w:val="single"/>
        </w:rPr>
      </w:pPr>
    </w:p>
    <w:p w:rsidR="00C1772C" w:rsidRDefault="00C1772C" w:rsidP="006B62A7">
      <w:pPr>
        <w:widowControl/>
        <w:rPr>
          <w:color w:val="000000" w:themeColor="text1"/>
          <w:u w:val="single"/>
        </w:rPr>
      </w:pPr>
    </w:p>
    <w:p w:rsidR="00C1772C" w:rsidRDefault="00C1772C" w:rsidP="006B62A7">
      <w:pPr>
        <w:widowControl/>
        <w:rPr>
          <w:color w:val="000000" w:themeColor="text1"/>
          <w:u w:val="single"/>
        </w:rPr>
      </w:pPr>
    </w:p>
    <w:p w:rsidR="00C1772C" w:rsidRDefault="00C1772C" w:rsidP="006B62A7">
      <w:pPr>
        <w:widowControl/>
        <w:rPr>
          <w:color w:val="000000" w:themeColor="text1"/>
          <w:u w:val="single"/>
        </w:rPr>
      </w:pPr>
    </w:p>
    <w:p w:rsidR="00C1772C" w:rsidRDefault="00C1772C" w:rsidP="006B62A7">
      <w:pPr>
        <w:widowControl/>
        <w:rPr>
          <w:color w:val="000000" w:themeColor="text1"/>
          <w:u w:val="single"/>
        </w:rPr>
      </w:pPr>
    </w:p>
    <w:p w:rsidR="00C1772C" w:rsidRPr="00C1772C" w:rsidRDefault="00C1772C" w:rsidP="006B62A7">
      <w:pPr>
        <w:widowControl/>
        <w:rPr>
          <w:color w:val="000000" w:themeColor="text1"/>
          <w:u w:val="single"/>
        </w:rPr>
      </w:pPr>
    </w:p>
    <w:p w:rsidR="00C1772C" w:rsidRDefault="00C1772C" w:rsidP="006B62A7">
      <w:pPr>
        <w:widowControl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</w:rPr>
        <w:lastRenderedPageBreak/>
        <w:t>Результат программы</w:t>
      </w:r>
      <w:r>
        <w:rPr>
          <w:color w:val="000000" w:themeColor="text1"/>
          <w:u w:val="single"/>
          <w:lang w:val="en-US"/>
        </w:rPr>
        <w:t>:</w:t>
      </w:r>
    </w:p>
    <w:p w:rsidR="00C1772C" w:rsidRDefault="00C1772C" w:rsidP="006B62A7">
      <w:pPr>
        <w:widowControl/>
        <w:rPr>
          <w:color w:val="000000" w:themeColor="text1"/>
          <w:u w:val="single"/>
          <w:lang w:val="en-US"/>
        </w:rPr>
      </w:pPr>
    </w:p>
    <w:p w:rsidR="00C1772C" w:rsidRDefault="00C1772C" w:rsidP="006B62A7">
      <w:pPr>
        <w:widowControl/>
        <w:rPr>
          <w:color w:val="000000" w:themeColor="text1"/>
          <w:u w:val="single"/>
          <w:lang w:val="en-US"/>
        </w:rPr>
      </w:pPr>
      <w:r>
        <w:rPr>
          <w:noProof/>
        </w:rPr>
        <w:drawing>
          <wp:inline distT="0" distB="0" distL="0" distR="0" wp14:anchorId="4747D857" wp14:editId="746E5DB7">
            <wp:extent cx="4206240" cy="10515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241" b="11633"/>
                    <a:stretch/>
                  </pic:blipFill>
                  <pic:spPr bwMode="auto">
                    <a:xfrm>
                      <a:off x="0" y="0"/>
                      <a:ext cx="4207958" cy="105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72C" w:rsidRDefault="00C1772C" w:rsidP="006B62A7">
      <w:pPr>
        <w:widowControl/>
        <w:rPr>
          <w:color w:val="000000" w:themeColor="text1"/>
          <w:u w:val="single"/>
          <w:lang w:val="en-US"/>
        </w:rPr>
      </w:pPr>
    </w:p>
    <w:p w:rsidR="00C1772C" w:rsidRDefault="00C1772C" w:rsidP="006B62A7">
      <w:pPr>
        <w:widowControl/>
        <w:rPr>
          <w:color w:val="000000" w:themeColor="text1"/>
          <w:u w:val="single"/>
          <w:lang w:val="en-US"/>
        </w:rPr>
      </w:pPr>
    </w:p>
    <w:p w:rsidR="00C1772C" w:rsidRDefault="00C1772C" w:rsidP="006B62A7">
      <w:pPr>
        <w:widowControl/>
        <w:rPr>
          <w:color w:val="000000" w:themeColor="text1"/>
          <w:u w:val="single"/>
          <w:lang w:val="en-US"/>
        </w:rPr>
      </w:pPr>
      <w:r>
        <w:rPr>
          <w:noProof/>
        </w:rPr>
        <w:drawing>
          <wp:inline distT="0" distB="0" distL="0" distR="0" wp14:anchorId="3B56BDD8" wp14:editId="5653B008">
            <wp:extent cx="4206240" cy="69083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791" r="33165"/>
                    <a:stretch/>
                  </pic:blipFill>
                  <pic:spPr bwMode="auto">
                    <a:xfrm>
                      <a:off x="0" y="0"/>
                      <a:ext cx="4207412" cy="69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72C" w:rsidRDefault="00C1772C" w:rsidP="006B62A7">
      <w:pPr>
        <w:widowControl/>
        <w:rPr>
          <w:color w:val="000000" w:themeColor="text1"/>
          <w:u w:val="single"/>
          <w:lang w:val="en-US"/>
        </w:rPr>
      </w:pPr>
    </w:p>
    <w:p w:rsidR="00C1772C" w:rsidRDefault="00C1772C" w:rsidP="006B62A7">
      <w:pPr>
        <w:widowControl/>
        <w:rPr>
          <w:color w:val="000000" w:themeColor="text1"/>
          <w:u w:val="single"/>
          <w:lang w:val="en-US"/>
        </w:rPr>
      </w:pPr>
      <w:bookmarkStart w:id="0" w:name="_GoBack"/>
      <w:bookmarkEnd w:id="0"/>
    </w:p>
    <w:p w:rsidR="00C1772C" w:rsidRPr="00C1772C" w:rsidRDefault="00C1772C" w:rsidP="006B62A7">
      <w:pPr>
        <w:widowControl/>
        <w:rPr>
          <w:color w:val="000000" w:themeColor="text1"/>
          <w:u w:val="single"/>
          <w:lang w:val="en-US"/>
        </w:rPr>
      </w:pPr>
    </w:p>
    <w:p w:rsidR="006B62A7" w:rsidRPr="00C1772C" w:rsidRDefault="006B62A7" w:rsidP="006B62A7">
      <w:pPr>
        <w:widowControl/>
        <w:rPr>
          <w:color w:val="000000" w:themeColor="text1"/>
          <w:u w:val="single"/>
        </w:rPr>
      </w:pPr>
    </w:p>
    <w:p w:rsidR="006B62A7" w:rsidRPr="006B62A7" w:rsidRDefault="006B62A7" w:rsidP="006B62A7">
      <w:pPr>
        <w:widowControl/>
        <w:rPr>
          <w:color w:val="000000" w:themeColor="text1"/>
          <w:sz w:val="28"/>
          <w:szCs w:val="28"/>
          <w:u w:val="single"/>
        </w:rPr>
      </w:pPr>
      <w:r w:rsidRPr="006B62A7">
        <w:rPr>
          <w:color w:val="000000" w:themeColor="text1"/>
          <w:sz w:val="28"/>
          <w:szCs w:val="28"/>
          <w:u w:val="single"/>
        </w:rPr>
        <w:t>Вывод:</w:t>
      </w:r>
      <w:r>
        <w:rPr>
          <w:color w:val="000000" w:themeColor="text1"/>
        </w:rPr>
        <w:t xml:space="preserve"> </w:t>
      </w:r>
      <w:r w:rsidRPr="006B62A7">
        <w:rPr>
          <w:color w:val="000000" w:themeColor="text1"/>
          <w:sz w:val="28"/>
          <w:szCs w:val="28"/>
        </w:rPr>
        <w:t>Я</w:t>
      </w:r>
      <w:r w:rsidRPr="006B62A7">
        <w:rPr>
          <w:color w:val="000000"/>
          <w:sz w:val="28"/>
          <w:szCs w:val="28"/>
        </w:rPr>
        <w:t xml:space="preserve"> получил практические навыки реализации классов на С++.</w:t>
      </w:r>
    </w:p>
    <w:sectPr w:rsidR="006B62A7" w:rsidRPr="006B62A7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7FC9"/>
    <w:rsid w:val="00122A85"/>
    <w:rsid w:val="00124530"/>
    <w:rsid w:val="0012571E"/>
    <w:rsid w:val="00141815"/>
    <w:rsid w:val="0017044B"/>
    <w:rsid w:val="00180E2C"/>
    <w:rsid w:val="001F28AC"/>
    <w:rsid w:val="002440CB"/>
    <w:rsid w:val="00245BEA"/>
    <w:rsid w:val="0024717D"/>
    <w:rsid w:val="00281095"/>
    <w:rsid w:val="002C475B"/>
    <w:rsid w:val="002F5DB7"/>
    <w:rsid w:val="0030599D"/>
    <w:rsid w:val="00310127"/>
    <w:rsid w:val="003274C1"/>
    <w:rsid w:val="00334D5B"/>
    <w:rsid w:val="00347F80"/>
    <w:rsid w:val="003645D2"/>
    <w:rsid w:val="003C3888"/>
    <w:rsid w:val="003C5C96"/>
    <w:rsid w:val="003F2E83"/>
    <w:rsid w:val="0043084C"/>
    <w:rsid w:val="00481656"/>
    <w:rsid w:val="004846CB"/>
    <w:rsid w:val="004E202C"/>
    <w:rsid w:val="004F7A49"/>
    <w:rsid w:val="00526A38"/>
    <w:rsid w:val="005737FD"/>
    <w:rsid w:val="0060014F"/>
    <w:rsid w:val="006B62A7"/>
    <w:rsid w:val="006C1F27"/>
    <w:rsid w:val="006E1C84"/>
    <w:rsid w:val="006F0D28"/>
    <w:rsid w:val="00712FF3"/>
    <w:rsid w:val="00720258"/>
    <w:rsid w:val="007234CF"/>
    <w:rsid w:val="00745641"/>
    <w:rsid w:val="00767CB6"/>
    <w:rsid w:val="0078294B"/>
    <w:rsid w:val="007B7FAE"/>
    <w:rsid w:val="007E77E0"/>
    <w:rsid w:val="0081703F"/>
    <w:rsid w:val="00823CD3"/>
    <w:rsid w:val="00852152"/>
    <w:rsid w:val="008606F4"/>
    <w:rsid w:val="0088766A"/>
    <w:rsid w:val="00891F69"/>
    <w:rsid w:val="008A3C91"/>
    <w:rsid w:val="008C61D3"/>
    <w:rsid w:val="00906C6B"/>
    <w:rsid w:val="00925ABC"/>
    <w:rsid w:val="00932D31"/>
    <w:rsid w:val="00936049"/>
    <w:rsid w:val="00946734"/>
    <w:rsid w:val="00951BED"/>
    <w:rsid w:val="00965C25"/>
    <w:rsid w:val="00983A3D"/>
    <w:rsid w:val="009B40F2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074E"/>
    <w:rsid w:val="00AE3C31"/>
    <w:rsid w:val="00B43BCF"/>
    <w:rsid w:val="00B47D5B"/>
    <w:rsid w:val="00B50737"/>
    <w:rsid w:val="00B613F5"/>
    <w:rsid w:val="00B626B8"/>
    <w:rsid w:val="00BB2906"/>
    <w:rsid w:val="00BC3D7E"/>
    <w:rsid w:val="00BE60CA"/>
    <w:rsid w:val="00C108FC"/>
    <w:rsid w:val="00C1772C"/>
    <w:rsid w:val="00C3112D"/>
    <w:rsid w:val="00C34D34"/>
    <w:rsid w:val="00C85081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62A05"/>
    <w:rsid w:val="00EE5319"/>
    <w:rsid w:val="00EE5F17"/>
    <w:rsid w:val="00EF79FA"/>
    <w:rsid w:val="00F04F42"/>
    <w:rsid w:val="00F10E60"/>
    <w:rsid w:val="00F17AAE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B4E3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A9A4-2411-472E-90A3-D57CC8A3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Данила Синяк</cp:lastModifiedBy>
  <cp:revision>17</cp:revision>
  <dcterms:created xsi:type="dcterms:W3CDTF">2019-09-10T12:29:00Z</dcterms:created>
  <dcterms:modified xsi:type="dcterms:W3CDTF">2020-09-16T15:25:00Z</dcterms:modified>
</cp:coreProperties>
</file>